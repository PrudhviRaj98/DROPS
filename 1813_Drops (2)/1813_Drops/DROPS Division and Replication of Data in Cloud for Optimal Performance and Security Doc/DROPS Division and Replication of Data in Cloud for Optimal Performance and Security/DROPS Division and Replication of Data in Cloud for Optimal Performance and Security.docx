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194" w:rsidRDefault="002F0ECC" w:rsidP="007D0707">
      <w:pPr>
        <w:jc w:val="center"/>
        <w:rPr>
          <w:color w:val="FF0000"/>
          <w:sz w:val="44"/>
          <w:szCs w:val="44"/>
        </w:rPr>
      </w:pPr>
      <w:r w:rsidRPr="002F0ECC">
        <w:rPr>
          <w:color w:val="FF0000"/>
          <w:sz w:val="44"/>
          <w:szCs w:val="44"/>
        </w:rPr>
        <w:t>DROPS Division and Replication of Data in Cloud for Optimal Performance and Security</w:t>
      </w:r>
    </w:p>
    <w:p w:rsidR="00631DA1" w:rsidRPr="00096F7A" w:rsidRDefault="00631DA1" w:rsidP="00096F7A">
      <w:pPr>
        <w:rPr>
          <w:szCs w:val="28"/>
        </w:rPr>
      </w:pPr>
    </w:p>
    <w:p w:rsidR="00E96CFC" w:rsidRPr="00B53FDE" w:rsidRDefault="00E96CFC" w:rsidP="00096F7A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E96CFC" w:rsidRDefault="00E96CFC" w:rsidP="00E96CFC">
      <w:pPr>
        <w:spacing w:before="18"/>
        <w:ind w:left="2160" w:right="1855"/>
        <w:rPr>
          <w:b/>
          <w:spacing w:val="2"/>
          <w:sz w:val="32"/>
          <w:szCs w:val="32"/>
        </w:rPr>
      </w:pPr>
    </w:p>
    <w:p w:rsidR="00E96CFC" w:rsidRDefault="00E96CFC" w:rsidP="0074751A">
      <w:pPr>
        <w:spacing w:before="18" w:line="360" w:lineRule="auto"/>
        <w:ind w:left="2160" w:right="1855"/>
        <w:jc w:val="both"/>
        <w:rPr>
          <w:sz w:val="24"/>
          <w:szCs w:val="24"/>
        </w:rPr>
      </w:pPr>
    </w:p>
    <w:p w:rsidR="0074751A" w:rsidRDefault="00057563" w:rsidP="00006A36">
      <w:pPr>
        <w:spacing w:line="360" w:lineRule="auto"/>
        <w:jc w:val="both"/>
        <w:rPr>
          <w:sz w:val="28"/>
          <w:szCs w:val="28"/>
        </w:rPr>
      </w:pPr>
      <w:r w:rsidRPr="00057563">
        <w:rPr>
          <w:sz w:val="28"/>
          <w:szCs w:val="28"/>
        </w:rPr>
        <w:t>Outsourcing data to a third-party administrative control, as is done in cloud computing, gives rise to security concerns. The</w:t>
      </w:r>
      <w:r w:rsidR="00EC797B">
        <w:rPr>
          <w:sz w:val="28"/>
          <w:szCs w:val="28"/>
        </w:rPr>
        <w:t xml:space="preserve"> </w:t>
      </w:r>
      <w:r w:rsidRPr="00057563">
        <w:rPr>
          <w:sz w:val="28"/>
          <w:szCs w:val="28"/>
        </w:rPr>
        <w:t>data compromise may occur due to attacks by other users and nodes within the cloud. Therefore, high security measures are required</w:t>
      </w:r>
      <w:r w:rsidR="00EC797B">
        <w:rPr>
          <w:sz w:val="28"/>
          <w:szCs w:val="28"/>
        </w:rPr>
        <w:t xml:space="preserve"> </w:t>
      </w:r>
      <w:r w:rsidRPr="00057563">
        <w:rPr>
          <w:sz w:val="28"/>
          <w:szCs w:val="28"/>
        </w:rPr>
        <w:t>to protect data within the cloud. However, the employed security strategy must also take into account the optimization of the data</w:t>
      </w:r>
      <w:r w:rsidR="00EC797B">
        <w:rPr>
          <w:sz w:val="28"/>
          <w:szCs w:val="28"/>
        </w:rPr>
        <w:t xml:space="preserve"> </w:t>
      </w:r>
      <w:r w:rsidRPr="00057563">
        <w:rPr>
          <w:sz w:val="28"/>
          <w:szCs w:val="28"/>
        </w:rPr>
        <w:t>retrieval time. In this paper, we propose division and replication of data in the cloud for optimal performance and security (DROPS) that</w:t>
      </w:r>
      <w:r w:rsidR="00EC797B">
        <w:rPr>
          <w:sz w:val="28"/>
          <w:szCs w:val="28"/>
        </w:rPr>
        <w:t xml:space="preserve"> </w:t>
      </w:r>
      <w:r w:rsidRPr="00057563">
        <w:rPr>
          <w:sz w:val="28"/>
          <w:szCs w:val="28"/>
        </w:rPr>
        <w:t>collectively approaches the security and performance issues. In the DROPS methodology, we divide a file into fragments, and replicate</w:t>
      </w:r>
      <w:r w:rsidR="00EC797B">
        <w:rPr>
          <w:sz w:val="28"/>
          <w:szCs w:val="28"/>
        </w:rPr>
        <w:t xml:space="preserve"> </w:t>
      </w:r>
      <w:r w:rsidRPr="00057563">
        <w:rPr>
          <w:sz w:val="28"/>
          <w:szCs w:val="28"/>
        </w:rPr>
        <w:t>the fragmented data over the cloud nodes. Each of the nodes stores only a single fragment of a particular data file that ensures that</w:t>
      </w:r>
      <w:r w:rsidR="00EC797B">
        <w:rPr>
          <w:sz w:val="28"/>
          <w:szCs w:val="28"/>
        </w:rPr>
        <w:t xml:space="preserve"> </w:t>
      </w:r>
      <w:r w:rsidRPr="00057563">
        <w:rPr>
          <w:sz w:val="28"/>
          <w:szCs w:val="28"/>
        </w:rPr>
        <w:t>even in case of a successful attack, no meaningful information is revealed to the attacker. Moreover, the nodes storing the fragments,</w:t>
      </w:r>
      <w:r w:rsidR="00EC797B">
        <w:rPr>
          <w:sz w:val="28"/>
          <w:szCs w:val="28"/>
        </w:rPr>
        <w:t xml:space="preserve"> </w:t>
      </w:r>
      <w:r w:rsidRPr="00057563">
        <w:rPr>
          <w:sz w:val="28"/>
          <w:szCs w:val="28"/>
        </w:rPr>
        <w:t>are separated with certain distance by means of graph T-coloring to prohibit an attacker of guessing the locations of the fragments.</w:t>
      </w:r>
      <w:r w:rsidR="00EC797B">
        <w:rPr>
          <w:sz w:val="28"/>
          <w:szCs w:val="28"/>
        </w:rPr>
        <w:t xml:space="preserve"> </w:t>
      </w:r>
      <w:r w:rsidRPr="00057563">
        <w:rPr>
          <w:sz w:val="28"/>
          <w:szCs w:val="28"/>
        </w:rPr>
        <w:t>Furthermore, the DROPS methodology does not rely on the traditional cryptographic techniques for the data security; thereby relieving</w:t>
      </w:r>
      <w:r w:rsidR="00EC797B">
        <w:rPr>
          <w:sz w:val="28"/>
          <w:szCs w:val="28"/>
        </w:rPr>
        <w:t xml:space="preserve"> </w:t>
      </w:r>
      <w:r w:rsidRPr="00057563">
        <w:rPr>
          <w:sz w:val="28"/>
          <w:szCs w:val="28"/>
        </w:rPr>
        <w:t>the system of computationally expensive methodologies. We show that the probability to locate and compromise all of the nodes</w:t>
      </w:r>
      <w:r w:rsidR="00EC797B">
        <w:rPr>
          <w:sz w:val="28"/>
          <w:szCs w:val="28"/>
        </w:rPr>
        <w:t xml:space="preserve"> </w:t>
      </w:r>
      <w:r w:rsidRPr="00057563">
        <w:rPr>
          <w:sz w:val="28"/>
          <w:szCs w:val="28"/>
        </w:rPr>
        <w:t>storing the fragments of a single file is extremely low. We also compare the performance of the DROPS methodology with 10 other</w:t>
      </w:r>
      <w:r w:rsidR="00EC797B">
        <w:rPr>
          <w:sz w:val="28"/>
          <w:szCs w:val="28"/>
        </w:rPr>
        <w:t xml:space="preserve"> </w:t>
      </w:r>
      <w:r w:rsidRPr="00057563">
        <w:rPr>
          <w:sz w:val="28"/>
          <w:szCs w:val="28"/>
        </w:rPr>
        <w:t>schemes. The higher level of security with slight performance overhead was observed</w:t>
      </w:r>
      <w:r w:rsidR="00006A36">
        <w:rPr>
          <w:sz w:val="28"/>
          <w:szCs w:val="28"/>
        </w:rPr>
        <w:t>.</w:t>
      </w:r>
    </w:p>
    <w:p w:rsidR="0031252B" w:rsidRDefault="0031252B" w:rsidP="00E96CFC">
      <w:pPr>
        <w:spacing w:line="280" w:lineRule="exact"/>
        <w:rPr>
          <w:sz w:val="28"/>
          <w:szCs w:val="28"/>
        </w:rPr>
      </w:pPr>
    </w:p>
    <w:p w:rsidR="0031252B" w:rsidRDefault="0031252B" w:rsidP="00E96CFC">
      <w:pPr>
        <w:spacing w:line="280" w:lineRule="exact"/>
        <w:rPr>
          <w:sz w:val="28"/>
          <w:szCs w:val="28"/>
        </w:rPr>
      </w:pPr>
    </w:p>
    <w:p w:rsidR="0031252B" w:rsidRDefault="0031252B" w:rsidP="00E96CFC">
      <w:pPr>
        <w:spacing w:line="280" w:lineRule="exact"/>
        <w:rPr>
          <w:sz w:val="28"/>
          <w:szCs w:val="28"/>
        </w:rPr>
      </w:pPr>
    </w:p>
    <w:p w:rsidR="009D635A" w:rsidRDefault="009D635A" w:rsidP="00E96CFC">
      <w:pPr>
        <w:spacing w:line="280" w:lineRule="exact"/>
        <w:rPr>
          <w:sz w:val="28"/>
          <w:szCs w:val="28"/>
        </w:rPr>
      </w:pPr>
    </w:p>
    <w:p w:rsidR="009D635A" w:rsidRDefault="009D635A" w:rsidP="00E96CFC">
      <w:pPr>
        <w:spacing w:line="280" w:lineRule="exact"/>
        <w:rPr>
          <w:sz w:val="28"/>
          <w:szCs w:val="28"/>
        </w:rPr>
      </w:pPr>
    </w:p>
    <w:p w:rsidR="009D635A" w:rsidRDefault="009D635A" w:rsidP="00E96CFC">
      <w:pPr>
        <w:spacing w:line="280" w:lineRule="exact"/>
        <w:rPr>
          <w:sz w:val="28"/>
          <w:szCs w:val="28"/>
        </w:rPr>
      </w:pPr>
    </w:p>
    <w:p w:rsidR="009D635A" w:rsidRDefault="009D635A" w:rsidP="00E96CFC">
      <w:pPr>
        <w:spacing w:line="280" w:lineRule="exact"/>
        <w:rPr>
          <w:sz w:val="28"/>
          <w:szCs w:val="28"/>
        </w:rPr>
      </w:pPr>
    </w:p>
    <w:p w:rsidR="009D635A" w:rsidRDefault="009D635A" w:rsidP="00E96CFC">
      <w:pPr>
        <w:spacing w:line="280" w:lineRule="exact"/>
        <w:rPr>
          <w:sz w:val="28"/>
          <w:szCs w:val="28"/>
        </w:rPr>
      </w:pPr>
    </w:p>
    <w:p w:rsidR="009D635A" w:rsidRDefault="009D635A" w:rsidP="00E96CFC">
      <w:pPr>
        <w:spacing w:line="280" w:lineRule="exact"/>
        <w:rPr>
          <w:sz w:val="28"/>
          <w:szCs w:val="28"/>
        </w:rPr>
      </w:pPr>
    </w:p>
    <w:p w:rsidR="0031252B" w:rsidRDefault="0031252B" w:rsidP="00E96CFC">
      <w:pPr>
        <w:spacing w:line="280" w:lineRule="exact"/>
        <w:rPr>
          <w:sz w:val="28"/>
          <w:szCs w:val="28"/>
        </w:rPr>
      </w:pPr>
    </w:p>
    <w:p w:rsidR="0031252B" w:rsidRDefault="0031252B" w:rsidP="00E96CFC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ind w:left="104" w:right="7217"/>
        <w:jc w:val="both"/>
        <w:rPr>
          <w:sz w:val="24"/>
          <w:szCs w:val="24"/>
        </w:rPr>
      </w:pPr>
      <w:r>
        <w:rPr>
          <w:b/>
          <w:sz w:val="24"/>
          <w:szCs w:val="24"/>
        </w:rPr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Pr="000B07FB" w:rsidRDefault="00E96CFC" w:rsidP="00E96CFC">
      <w:pPr>
        <w:spacing w:before="16" w:line="360" w:lineRule="auto"/>
        <w:jc w:val="both"/>
        <w:rPr>
          <w:sz w:val="28"/>
          <w:szCs w:val="28"/>
        </w:rPr>
      </w:pPr>
    </w:p>
    <w:p w:rsidR="00AF7C65" w:rsidRDefault="00473505" w:rsidP="00A1559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360" w:lineRule="auto"/>
        <w:jc w:val="both"/>
        <w:rPr>
          <w:color w:val="231F20"/>
          <w:sz w:val="28"/>
          <w:szCs w:val="28"/>
        </w:rPr>
      </w:pPr>
      <w:r w:rsidRPr="00A15599">
        <w:rPr>
          <w:color w:val="231F20"/>
          <w:sz w:val="28"/>
          <w:szCs w:val="28"/>
        </w:rPr>
        <w:t>The</w:t>
      </w:r>
      <w:r w:rsidR="00CF277B" w:rsidRPr="00A15599">
        <w:rPr>
          <w:color w:val="231F20"/>
          <w:sz w:val="28"/>
          <w:szCs w:val="28"/>
        </w:rPr>
        <w:t xml:space="preserve"> </w:t>
      </w:r>
      <w:r w:rsidRPr="00A15599">
        <w:rPr>
          <w:color w:val="231F20"/>
          <w:sz w:val="28"/>
          <w:szCs w:val="28"/>
        </w:rPr>
        <w:t>data migration to the cloud is performed by the Iris file system.</w:t>
      </w:r>
      <w:r w:rsidR="00CF277B" w:rsidRPr="00A15599">
        <w:rPr>
          <w:color w:val="231F20"/>
          <w:sz w:val="28"/>
          <w:szCs w:val="28"/>
        </w:rPr>
        <w:t xml:space="preserve"> </w:t>
      </w:r>
      <w:r w:rsidRPr="00A15599">
        <w:rPr>
          <w:color w:val="231F20"/>
          <w:sz w:val="28"/>
          <w:szCs w:val="28"/>
        </w:rPr>
        <w:t>A gateway application is designed and employed in</w:t>
      </w:r>
      <w:r w:rsidR="00CF277B" w:rsidRPr="00A15599">
        <w:rPr>
          <w:color w:val="231F20"/>
          <w:sz w:val="28"/>
          <w:szCs w:val="28"/>
        </w:rPr>
        <w:t xml:space="preserve"> </w:t>
      </w:r>
      <w:r w:rsidRPr="00A15599">
        <w:rPr>
          <w:color w:val="231F20"/>
          <w:sz w:val="28"/>
          <w:szCs w:val="28"/>
        </w:rPr>
        <w:t>the organization that ensures the integrity and freshness of</w:t>
      </w:r>
      <w:r w:rsidR="00CF277B" w:rsidRPr="00A15599">
        <w:rPr>
          <w:color w:val="231F20"/>
          <w:sz w:val="28"/>
          <w:szCs w:val="28"/>
        </w:rPr>
        <w:t xml:space="preserve"> </w:t>
      </w:r>
      <w:r w:rsidRPr="00A15599">
        <w:rPr>
          <w:color w:val="231F20"/>
          <w:sz w:val="28"/>
          <w:szCs w:val="28"/>
        </w:rPr>
        <w:t>the data using a Merkle tree. The file blocks, MAC codes,</w:t>
      </w:r>
      <w:r w:rsidR="00CF277B" w:rsidRPr="00A15599">
        <w:rPr>
          <w:color w:val="231F20"/>
          <w:sz w:val="28"/>
          <w:szCs w:val="28"/>
        </w:rPr>
        <w:t xml:space="preserve"> </w:t>
      </w:r>
      <w:r w:rsidRPr="00A15599">
        <w:rPr>
          <w:color w:val="231F20"/>
          <w:sz w:val="28"/>
          <w:szCs w:val="28"/>
        </w:rPr>
        <w:t>and version numbers are stored at various levels of the tree.</w:t>
      </w:r>
      <w:r w:rsidR="00CF277B" w:rsidRPr="00A15599">
        <w:rPr>
          <w:color w:val="231F20"/>
          <w:sz w:val="28"/>
          <w:szCs w:val="28"/>
        </w:rPr>
        <w:t xml:space="preserve"> </w:t>
      </w:r>
      <w:r w:rsidRPr="00A15599">
        <w:rPr>
          <w:color w:val="231F20"/>
          <w:sz w:val="28"/>
          <w:szCs w:val="28"/>
        </w:rPr>
        <w:t>The proposed technique in [10] heavily depends on the</w:t>
      </w:r>
      <w:r w:rsidR="00CF277B" w:rsidRPr="00A15599">
        <w:rPr>
          <w:color w:val="231F20"/>
          <w:sz w:val="28"/>
          <w:szCs w:val="28"/>
        </w:rPr>
        <w:t xml:space="preserve"> </w:t>
      </w:r>
      <w:r w:rsidRPr="00A15599">
        <w:rPr>
          <w:color w:val="231F20"/>
          <w:sz w:val="28"/>
          <w:szCs w:val="28"/>
        </w:rPr>
        <w:t>user0s employed scheme for data confidentiality. Moreover,</w:t>
      </w:r>
      <w:r w:rsidR="00CF277B" w:rsidRPr="00A15599">
        <w:rPr>
          <w:color w:val="231F20"/>
          <w:sz w:val="28"/>
          <w:szCs w:val="28"/>
        </w:rPr>
        <w:t xml:space="preserve"> </w:t>
      </w:r>
      <w:r w:rsidRPr="00A15599">
        <w:rPr>
          <w:color w:val="231F20"/>
          <w:sz w:val="28"/>
          <w:szCs w:val="28"/>
        </w:rPr>
        <w:t>the probable amount of loss in case of data tempering as</w:t>
      </w:r>
      <w:r w:rsidR="00CF277B" w:rsidRPr="00A15599">
        <w:rPr>
          <w:color w:val="231F20"/>
          <w:sz w:val="28"/>
          <w:szCs w:val="28"/>
        </w:rPr>
        <w:t xml:space="preserve"> </w:t>
      </w:r>
      <w:r w:rsidRPr="00A15599">
        <w:rPr>
          <w:color w:val="231F20"/>
          <w:sz w:val="28"/>
          <w:szCs w:val="28"/>
        </w:rPr>
        <w:t>a result of intrusion or access by other VMs cannot be</w:t>
      </w:r>
      <w:r w:rsidR="00CF277B" w:rsidRPr="00A15599">
        <w:rPr>
          <w:color w:val="231F20"/>
          <w:sz w:val="28"/>
          <w:szCs w:val="28"/>
        </w:rPr>
        <w:t xml:space="preserve"> </w:t>
      </w:r>
      <w:r w:rsidRPr="00A15599">
        <w:rPr>
          <w:color w:val="231F20"/>
          <w:sz w:val="28"/>
          <w:szCs w:val="28"/>
        </w:rPr>
        <w:t xml:space="preserve">decreased. </w:t>
      </w:r>
    </w:p>
    <w:p w:rsidR="00455C12" w:rsidRPr="004A5EAE" w:rsidRDefault="00473505" w:rsidP="0034128A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360" w:lineRule="auto"/>
        <w:jc w:val="both"/>
        <w:rPr>
          <w:color w:val="231F20"/>
          <w:sz w:val="28"/>
          <w:szCs w:val="28"/>
        </w:rPr>
      </w:pPr>
      <w:r w:rsidRPr="00A15599">
        <w:rPr>
          <w:color w:val="231F20"/>
          <w:sz w:val="28"/>
          <w:szCs w:val="28"/>
        </w:rPr>
        <w:t>Our proposed strategy does not depend on</w:t>
      </w:r>
      <w:r w:rsidR="00CF277B" w:rsidRPr="00A15599">
        <w:rPr>
          <w:color w:val="231F20"/>
          <w:sz w:val="28"/>
          <w:szCs w:val="28"/>
        </w:rPr>
        <w:t xml:space="preserve"> </w:t>
      </w:r>
      <w:r w:rsidRPr="00A15599">
        <w:rPr>
          <w:color w:val="231F20"/>
          <w:sz w:val="28"/>
          <w:szCs w:val="28"/>
        </w:rPr>
        <w:t>the traditional cryptographic techniques for data security.</w:t>
      </w:r>
      <w:r w:rsidR="00CF277B" w:rsidRPr="00A15599">
        <w:rPr>
          <w:color w:val="231F20"/>
          <w:sz w:val="28"/>
          <w:szCs w:val="28"/>
        </w:rPr>
        <w:t xml:space="preserve"> </w:t>
      </w:r>
      <w:r w:rsidRPr="00A15599">
        <w:rPr>
          <w:color w:val="231F20"/>
          <w:sz w:val="28"/>
          <w:szCs w:val="28"/>
        </w:rPr>
        <w:t>Moreover, the DROPS methodology does not store the</w:t>
      </w:r>
      <w:r w:rsidR="00C71E09" w:rsidRPr="00A15599">
        <w:rPr>
          <w:color w:val="231F20"/>
          <w:sz w:val="28"/>
          <w:szCs w:val="28"/>
        </w:rPr>
        <w:t xml:space="preserve"> </w:t>
      </w:r>
      <w:r w:rsidRPr="00A15599">
        <w:rPr>
          <w:color w:val="231F20"/>
          <w:sz w:val="28"/>
          <w:szCs w:val="28"/>
        </w:rPr>
        <w:t>whole file on a single node to avoid compromise of all of</w:t>
      </w:r>
      <w:r w:rsidR="00C71E09" w:rsidRPr="00A15599">
        <w:rPr>
          <w:color w:val="231F20"/>
          <w:sz w:val="28"/>
          <w:szCs w:val="28"/>
        </w:rPr>
        <w:t xml:space="preserve"> </w:t>
      </w:r>
      <w:r w:rsidRPr="00A15599">
        <w:rPr>
          <w:color w:val="231F20"/>
          <w:sz w:val="28"/>
          <w:szCs w:val="28"/>
        </w:rPr>
        <w:t>the data in case of successful attack on the node.</w:t>
      </w:r>
      <w:r w:rsidR="003327B2" w:rsidRPr="00A15599">
        <w:rPr>
          <w:color w:val="231F20"/>
          <w:sz w:val="28"/>
          <w:szCs w:val="28"/>
        </w:rPr>
        <w:t xml:space="preserve"> </w:t>
      </w:r>
    </w:p>
    <w:p w:rsidR="00A815AC" w:rsidRPr="00C90AD8" w:rsidRDefault="009B41EA" w:rsidP="0034128A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360" w:lineRule="auto"/>
        <w:jc w:val="both"/>
        <w:rPr>
          <w:color w:val="231F20"/>
          <w:sz w:val="28"/>
          <w:szCs w:val="28"/>
        </w:rPr>
      </w:pPr>
      <w:r w:rsidRPr="00A15599">
        <w:rPr>
          <w:color w:val="231F20"/>
          <w:sz w:val="28"/>
          <w:szCs w:val="28"/>
        </w:rPr>
        <w:t>The authors in [11] approached the virtualized and</w:t>
      </w:r>
      <w:r w:rsidR="00CE7325" w:rsidRPr="00A15599">
        <w:rPr>
          <w:color w:val="231F20"/>
          <w:sz w:val="28"/>
          <w:szCs w:val="28"/>
        </w:rPr>
        <w:t xml:space="preserve"> </w:t>
      </w:r>
      <w:r w:rsidRPr="00A15599">
        <w:rPr>
          <w:color w:val="231F20"/>
          <w:sz w:val="28"/>
          <w:szCs w:val="28"/>
        </w:rPr>
        <w:t xml:space="preserve">multi-tenancy related issues in the cloud storage by </w:t>
      </w:r>
      <w:r w:rsidR="00A815AC" w:rsidRPr="00A15599">
        <w:rPr>
          <w:color w:val="231F20"/>
          <w:sz w:val="28"/>
          <w:szCs w:val="28"/>
        </w:rPr>
        <w:t>utilizing the consolidated storage and native access control.</w:t>
      </w:r>
      <w:r w:rsidR="00CE7325" w:rsidRPr="00A15599">
        <w:rPr>
          <w:color w:val="231F20"/>
          <w:sz w:val="28"/>
          <w:szCs w:val="28"/>
        </w:rPr>
        <w:t xml:space="preserve"> </w:t>
      </w:r>
      <w:r w:rsidR="00CF246C" w:rsidRPr="00A15599">
        <w:rPr>
          <w:color w:val="231F20"/>
          <w:sz w:val="28"/>
          <w:szCs w:val="28"/>
        </w:rPr>
        <w:t xml:space="preserve">The </w:t>
      </w:r>
      <w:r w:rsidR="00A815AC" w:rsidRPr="00A15599">
        <w:rPr>
          <w:color w:val="231F20"/>
          <w:sz w:val="28"/>
          <w:szCs w:val="28"/>
        </w:rPr>
        <w:t>Dike authorization architecture is proposed that combines</w:t>
      </w:r>
      <w:r w:rsidR="00CF246C" w:rsidRPr="00A15599">
        <w:rPr>
          <w:color w:val="231F20"/>
          <w:sz w:val="28"/>
          <w:szCs w:val="28"/>
        </w:rPr>
        <w:t xml:space="preserve"> </w:t>
      </w:r>
      <w:r w:rsidR="00A815AC" w:rsidRPr="00A15599">
        <w:rPr>
          <w:color w:val="231F20"/>
          <w:sz w:val="28"/>
          <w:szCs w:val="28"/>
        </w:rPr>
        <w:t>the native access control and the tenant name space</w:t>
      </w:r>
      <w:r w:rsidR="00CF246C" w:rsidRPr="00A15599">
        <w:rPr>
          <w:color w:val="231F20"/>
          <w:sz w:val="28"/>
          <w:szCs w:val="28"/>
        </w:rPr>
        <w:t xml:space="preserve"> </w:t>
      </w:r>
      <w:r w:rsidR="00A815AC" w:rsidRPr="00A15599">
        <w:rPr>
          <w:color w:val="231F20"/>
          <w:sz w:val="28"/>
          <w:szCs w:val="28"/>
        </w:rPr>
        <w:t>isolation. The proposed system is designed and works for</w:t>
      </w:r>
      <w:r w:rsidR="00CF246C" w:rsidRPr="00A15599">
        <w:rPr>
          <w:color w:val="231F20"/>
          <w:sz w:val="28"/>
          <w:szCs w:val="28"/>
        </w:rPr>
        <w:t xml:space="preserve"> </w:t>
      </w:r>
      <w:r w:rsidR="00A815AC" w:rsidRPr="00A15599">
        <w:rPr>
          <w:color w:val="231F20"/>
          <w:sz w:val="28"/>
          <w:szCs w:val="28"/>
        </w:rPr>
        <w:t>object based file systems. However, the leakage of critical</w:t>
      </w:r>
      <w:r w:rsidR="00CF246C" w:rsidRPr="00A15599">
        <w:rPr>
          <w:color w:val="231F20"/>
          <w:sz w:val="28"/>
          <w:szCs w:val="28"/>
        </w:rPr>
        <w:t xml:space="preserve"> </w:t>
      </w:r>
      <w:r w:rsidR="00A815AC" w:rsidRPr="00A15599">
        <w:rPr>
          <w:color w:val="231F20"/>
          <w:sz w:val="28"/>
          <w:szCs w:val="28"/>
        </w:rPr>
        <w:t>information in case of improper sanitization and malicious</w:t>
      </w:r>
      <w:r w:rsidR="00CF246C" w:rsidRPr="00A15599">
        <w:rPr>
          <w:color w:val="231F20"/>
          <w:sz w:val="28"/>
          <w:szCs w:val="28"/>
        </w:rPr>
        <w:t xml:space="preserve"> </w:t>
      </w:r>
      <w:r w:rsidR="00A815AC" w:rsidRPr="00A15599">
        <w:rPr>
          <w:color w:val="231F20"/>
          <w:sz w:val="28"/>
          <w:szCs w:val="28"/>
        </w:rPr>
        <w:t>VM is not handled. The DROPS methodology handles the</w:t>
      </w:r>
      <w:r w:rsidR="00CF246C" w:rsidRPr="00A15599">
        <w:rPr>
          <w:color w:val="231F20"/>
          <w:sz w:val="28"/>
          <w:szCs w:val="28"/>
        </w:rPr>
        <w:t xml:space="preserve"> </w:t>
      </w:r>
      <w:r w:rsidR="00A815AC" w:rsidRPr="00A15599">
        <w:rPr>
          <w:color w:val="231F20"/>
          <w:sz w:val="28"/>
          <w:szCs w:val="28"/>
        </w:rPr>
        <w:t>leakage of critical information by fragmenting data file and</w:t>
      </w:r>
      <w:r w:rsidR="00CF246C" w:rsidRPr="00A15599">
        <w:rPr>
          <w:color w:val="231F20"/>
          <w:sz w:val="28"/>
          <w:szCs w:val="28"/>
        </w:rPr>
        <w:t xml:space="preserve"> </w:t>
      </w:r>
      <w:r w:rsidR="00A815AC" w:rsidRPr="00A15599">
        <w:rPr>
          <w:color w:val="231F20"/>
          <w:sz w:val="28"/>
          <w:szCs w:val="28"/>
        </w:rPr>
        <w:t>using multiple nodes to store a single file.</w:t>
      </w:r>
    </w:p>
    <w:p w:rsidR="006E44C5" w:rsidRDefault="007B0D39" w:rsidP="00A1559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360" w:lineRule="auto"/>
        <w:jc w:val="both"/>
        <w:rPr>
          <w:color w:val="231F20"/>
          <w:sz w:val="28"/>
          <w:szCs w:val="28"/>
        </w:rPr>
      </w:pPr>
      <w:r w:rsidRPr="00A15599">
        <w:rPr>
          <w:color w:val="231F20"/>
          <w:sz w:val="28"/>
          <w:szCs w:val="28"/>
        </w:rPr>
        <w:t>The use of a trusted third party for providing security</w:t>
      </w:r>
      <w:r w:rsidR="00532197" w:rsidRPr="00A15599">
        <w:rPr>
          <w:color w:val="231F20"/>
          <w:sz w:val="28"/>
          <w:szCs w:val="28"/>
        </w:rPr>
        <w:t xml:space="preserve"> </w:t>
      </w:r>
      <w:r w:rsidRPr="00A15599">
        <w:rPr>
          <w:color w:val="231F20"/>
          <w:sz w:val="28"/>
          <w:szCs w:val="28"/>
        </w:rPr>
        <w:t>services in the cloud is advocated in [22]. The authors used</w:t>
      </w:r>
      <w:r w:rsidR="00532197" w:rsidRPr="00A15599">
        <w:rPr>
          <w:color w:val="231F20"/>
          <w:sz w:val="28"/>
          <w:szCs w:val="28"/>
        </w:rPr>
        <w:t xml:space="preserve"> </w:t>
      </w:r>
      <w:r w:rsidRPr="00A15599">
        <w:rPr>
          <w:color w:val="231F20"/>
          <w:sz w:val="28"/>
          <w:szCs w:val="28"/>
        </w:rPr>
        <w:t>the public key infrastructure (PKI) to enhance the level of</w:t>
      </w:r>
      <w:r w:rsidR="00C5356B" w:rsidRPr="00A15599">
        <w:rPr>
          <w:color w:val="231F20"/>
          <w:sz w:val="28"/>
          <w:szCs w:val="28"/>
        </w:rPr>
        <w:t xml:space="preserve"> </w:t>
      </w:r>
      <w:r w:rsidRPr="00A15599">
        <w:rPr>
          <w:color w:val="231F20"/>
          <w:sz w:val="28"/>
          <w:szCs w:val="28"/>
        </w:rPr>
        <w:t>trust in the authentication, integrity, and confidentiality of</w:t>
      </w:r>
      <w:r w:rsidR="00C5356B" w:rsidRPr="00A15599">
        <w:rPr>
          <w:color w:val="231F20"/>
          <w:sz w:val="28"/>
          <w:szCs w:val="28"/>
        </w:rPr>
        <w:t xml:space="preserve"> </w:t>
      </w:r>
      <w:r w:rsidRPr="00A15599">
        <w:rPr>
          <w:color w:val="231F20"/>
          <w:sz w:val="28"/>
          <w:szCs w:val="28"/>
        </w:rPr>
        <w:t>data and the communication between the involved parties.</w:t>
      </w:r>
      <w:r w:rsidR="00C5356B" w:rsidRPr="00A15599">
        <w:rPr>
          <w:color w:val="231F20"/>
          <w:sz w:val="28"/>
          <w:szCs w:val="28"/>
        </w:rPr>
        <w:t xml:space="preserve"> </w:t>
      </w:r>
      <w:r w:rsidRPr="00A15599">
        <w:rPr>
          <w:color w:val="231F20"/>
          <w:sz w:val="28"/>
          <w:szCs w:val="28"/>
        </w:rPr>
        <w:t>The keys are generated and managed by the certification</w:t>
      </w:r>
      <w:r w:rsidR="00C5356B" w:rsidRPr="00A15599">
        <w:rPr>
          <w:color w:val="231F20"/>
          <w:sz w:val="28"/>
          <w:szCs w:val="28"/>
        </w:rPr>
        <w:t xml:space="preserve"> </w:t>
      </w:r>
      <w:r w:rsidRPr="00A15599">
        <w:rPr>
          <w:color w:val="231F20"/>
          <w:sz w:val="28"/>
          <w:szCs w:val="28"/>
        </w:rPr>
        <w:t>authorities. At the user level, the use of temper proof devices,</w:t>
      </w:r>
      <w:r w:rsidR="00C5356B" w:rsidRPr="00A15599">
        <w:rPr>
          <w:color w:val="231F20"/>
          <w:sz w:val="28"/>
          <w:szCs w:val="28"/>
        </w:rPr>
        <w:t xml:space="preserve"> </w:t>
      </w:r>
      <w:r w:rsidRPr="00A15599">
        <w:rPr>
          <w:color w:val="231F20"/>
          <w:sz w:val="28"/>
          <w:szCs w:val="28"/>
        </w:rPr>
        <w:t xml:space="preserve">such as smart cards was proposed for the storage </w:t>
      </w:r>
      <w:r w:rsidRPr="00A15599">
        <w:rPr>
          <w:color w:val="231F20"/>
          <w:sz w:val="28"/>
          <w:szCs w:val="28"/>
        </w:rPr>
        <w:lastRenderedPageBreak/>
        <w:t>of the</w:t>
      </w:r>
      <w:r w:rsidR="00C5356B" w:rsidRPr="00A15599">
        <w:rPr>
          <w:color w:val="231F20"/>
          <w:sz w:val="28"/>
          <w:szCs w:val="28"/>
        </w:rPr>
        <w:t xml:space="preserve"> </w:t>
      </w:r>
      <w:r w:rsidRPr="00A15599">
        <w:rPr>
          <w:color w:val="231F20"/>
          <w:sz w:val="28"/>
          <w:szCs w:val="28"/>
        </w:rPr>
        <w:t>keys. Similarly, Tang et al. have utilized the public key cryptography</w:t>
      </w:r>
      <w:r w:rsidR="00C5356B" w:rsidRPr="00A15599">
        <w:rPr>
          <w:color w:val="231F20"/>
          <w:sz w:val="28"/>
          <w:szCs w:val="28"/>
        </w:rPr>
        <w:t xml:space="preserve"> </w:t>
      </w:r>
      <w:r w:rsidRPr="00A15599">
        <w:rPr>
          <w:color w:val="231F20"/>
          <w:sz w:val="28"/>
          <w:szCs w:val="28"/>
        </w:rPr>
        <w:t>and trusted third party for providing data security</w:t>
      </w:r>
      <w:r w:rsidR="00C5356B" w:rsidRPr="00A15599">
        <w:rPr>
          <w:color w:val="231F20"/>
          <w:sz w:val="28"/>
          <w:szCs w:val="28"/>
        </w:rPr>
        <w:t xml:space="preserve"> </w:t>
      </w:r>
      <w:r w:rsidRPr="00A15599">
        <w:rPr>
          <w:color w:val="231F20"/>
          <w:sz w:val="28"/>
          <w:szCs w:val="28"/>
        </w:rPr>
        <w:t>in cloud environments [20]. However, the authors in [20]</w:t>
      </w:r>
      <w:r w:rsidR="00C5356B" w:rsidRPr="00A15599">
        <w:rPr>
          <w:color w:val="231F20"/>
          <w:sz w:val="28"/>
          <w:szCs w:val="28"/>
        </w:rPr>
        <w:t xml:space="preserve"> </w:t>
      </w:r>
      <w:r w:rsidRPr="00A15599">
        <w:rPr>
          <w:color w:val="231F20"/>
          <w:sz w:val="28"/>
          <w:szCs w:val="28"/>
        </w:rPr>
        <w:t>have not used the PKI infrastructure to reduce the overheads.</w:t>
      </w:r>
      <w:r w:rsidR="00C5356B" w:rsidRPr="00A15599">
        <w:rPr>
          <w:color w:val="231F20"/>
          <w:sz w:val="28"/>
          <w:szCs w:val="28"/>
        </w:rPr>
        <w:t xml:space="preserve"> </w:t>
      </w:r>
    </w:p>
    <w:p w:rsidR="00A815AC" w:rsidRPr="00A15599" w:rsidRDefault="007B0D39" w:rsidP="00A1559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360" w:lineRule="auto"/>
        <w:jc w:val="both"/>
        <w:rPr>
          <w:color w:val="231F20"/>
          <w:sz w:val="28"/>
          <w:szCs w:val="28"/>
        </w:rPr>
      </w:pPr>
      <w:r w:rsidRPr="00A15599">
        <w:rPr>
          <w:color w:val="231F20"/>
          <w:sz w:val="28"/>
          <w:szCs w:val="28"/>
        </w:rPr>
        <w:t>The trusted third party is responsible for the generation</w:t>
      </w:r>
      <w:r w:rsidR="00C5356B" w:rsidRPr="00A15599">
        <w:rPr>
          <w:color w:val="231F20"/>
          <w:sz w:val="28"/>
          <w:szCs w:val="28"/>
        </w:rPr>
        <w:t xml:space="preserve"> </w:t>
      </w:r>
      <w:r w:rsidRPr="00A15599">
        <w:rPr>
          <w:color w:val="231F20"/>
          <w:sz w:val="28"/>
          <w:szCs w:val="28"/>
        </w:rPr>
        <w:t>and management of public/private keys. The trusted</w:t>
      </w:r>
      <w:r w:rsidR="00C5356B" w:rsidRPr="00A15599">
        <w:rPr>
          <w:color w:val="231F20"/>
          <w:sz w:val="28"/>
          <w:szCs w:val="28"/>
        </w:rPr>
        <w:t xml:space="preserve"> </w:t>
      </w:r>
      <w:r w:rsidRPr="00A15599">
        <w:rPr>
          <w:color w:val="231F20"/>
          <w:sz w:val="28"/>
          <w:szCs w:val="28"/>
        </w:rPr>
        <w:t>third party may be a single server or multiple servers.</w:t>
      </w:r>
      <w:r w:rsidR="00C5356B" w:rsidRPr="00A15599">
        <w:rPr>
          <w:color w:val="231F20"/>
          <w:sz w:val="28"/>
          <w:szCs w:val="28"/>
        </w:rPr>
        <w:t xml:space="preserve"> </w:t>
      </w:r>
      <w:r w:rsidRPr="00A15599">
        <w:rPr>
          <w:color w:val="231F20"/>
          <w:sz w:val="28"/>
          <w:szCs w:val="28"/>
        </w:rPr>
        <w:t>The symmetric keys are protected by combining the public</w:t>
      </w:r>
      <w:r w:rsidR="00C5356B" w:rsidRPr="00A15599">
        <w:rPr>
          <w:color w:val="231F20"/>
          <w:sz w:val="28"/>
          <w:szCs w:val="28"/>
        </w:rPr>
        <w:t xml:space="preserve"> </w:t>
      </w:r>
      <w:r w:rsidRPr="00A15599">
        <w:rPr>
          <w:color w:val="231F20"/>
          <w:sz w:val="28"/>
          <w:szCs w:val="28"/>
        </w:rPr>
        <w:t xml:space="preserve">key cryptography and the (k, n) threshold secret </w:t>
      </w:r>
      <w:r w:rsidR="00171217" w:rsidRPr="00A15599">
        <w:rPr>
          <w:color w:val="231F20"/>
          <w:sz w:val="28"/>
          <w:szCs w:val="28"/>
        </w:rPr>
        <w:t>sharing schemes</w:t>
      </w:r>
      <w:r w:rsidRPr="00A15599">
        <w:rPr>
          <w:color w:val="231F20"/>
          <w:sz w:val="28"/>
          <w:szCs w:val="28"/>
        </w:rPr>
        <w:t>. Nevertheless, such schemes do not protect the</w:t>
      </w:r>
      <w:r w:rsidR="00C5356B" w:rsidRPr="00A15599">
        <w:rPr>
          <w:color w:val="231F20"/>
          <w:sz w:val="28"/>
          <w:szCs w:val="28"/>
        </w:rPr>
        <w:t xml:space="preserve"> </w:t>
      </w:r>
      <w:r w:rsidRPr="00A15599">
        <w:rPr>
          <w:color w:val="231F20"/>
          <w:sz w:val="28"/>
          <w:szCs w:val="28"/>
        </w:rPr>
        <w:t>data files against tempering and loss due to issues arising</w:t>
      </w:r>
      <w:r w:rsidR="00C5356B" w:rsidRPr="00A15599">
        <w:rPr>
          <w:color w:val="231F20"/>
          <w:sz w:val="28"/>
          <w:szCs w:val="28"/>
        </w:rPr>
        <w:t xml:space="preserve"> </w:t>
      </w:r>
      <w:r w:rsidRPr="00A15599">
        <w:rPr>
          <w:color w:val="231F20"/>
          <w:sz w:val="28"/>
          <w:szCs w:val="28"/>
        </w:rPr>
        <w:t>from virtualization and multi-tenancy.</w:t>
      </w:r>
    </w:p>
    <w:p w:rsidR="001A1693" w:rsidRDefault="001A1693" w:rsidP="00776CDD">
      <w:pPr>
        <w:spacing w:line="360" w:lineRule="auto"/>
        <w:jc w:val="both"/>
        <w:rPr>
          <w:spacing w:val="-3"/>
          <w:sz w:val="28"/>
          <w:szCs w:val="28"/>
        </w:rPr>
      </w:pPr>
    </w:p>
    <w:p w:rsidR="00F1001B" w:rsidRPr="004D2551" w:rsidRDefault="009179AB" w:rsidP="00611BD1">
      <w:pPr>
        <w:spacing w:line="360" w:lineRule="auto"/>
        <w:ind w:firstLine="360"/>
        <w:jc w:val="both"/>
        <w:rPr>
          <w:b/>
          <w:color w:val="FF0000"/>
          <w:spacing w:val="-3"/>
          <w:sz w:val="36"/>
          <w:szCs w:val="28"/>
        </w:rPr>
      </w:pPr>
      <w:r w:rsidRPr="004D2551">
        <w:rPr>
          <w:b/>
          <w:color w:val="FF0000"/>
          <w:spacing w:val="-3"/>
          <w:sz w:val="36"/>
          <w:szCs w:val="28"/>
        </w:rPr>
        <w:t>Disadvantages</w:t>
      </w:r>
    </w:p>
    <w:p w:rsidR="00E87FC8" w:rsidRDefault="003F4DCF" w:rsidP="008C5237">
      <w:pPr>
        <w:pStyle w:val="ListParagraph"/>
        <w:numPr>
          <w:ilvl w:val="1"/>
          <w:numId w:val="8"/>
        </w:numPr>
        <w:spacing w:line="360" w:lineRule="auto"/>
        <w:jc w:val="both"/>
        <w:rPr>
          <w:spacing w:val="-3"/>
          <w:sz w:val="28"/>
          <w:szCs w:val="28"/>
        </w:rPr>
      </w:pPr>
      <w:r w:rsidRPr="00D16B4E">
        <w:rPr>
          <w:spacing w:val="-3"/>
          <w:sz w:val="28"/>
          <w:szCs w:val="28"/>
        </w:rPr>
        <w:t xml:space="preserve">There is no </w:t>
      </w:r>
      <w:r w:rsidR="00AD54A8">
        <w:rPr>
          <w:spacing w:val="-3"/>
          <w:sz w:val="28"/>
          <w:szCs w:val="28"/>
        </w:rPr>
        <w:t xml:space="preserve">Data </w:t>
      </w:r>
      <w:r w:rsidR="00C473E7">
        <w:rPr>
          <w:spacing w:val="-3"/>
          <w:sz w:val="28"/>
          <w:szCs w:val="28"/>
        </w:rPr>
        <w:t>Fragmentations to keep data in secure way</w:t>
      </w:r>
      <w:r w:rsidR="005C7E1F">
        <w:rPr>
          <w:spacing w:val="-3"/>
          <w:sz w:val="28"/>
          <w:szCs w:val="28"/>
        </w:rPr>
        <w:t>.</w:t>
      </w:r>
    </w:p>
    <w:p w:rsidR="00E96CFC" w:rsidRPr="000D0EC1" w:rsidRDefault="00100801" w:rsidP="008C5237">
      <w:pPr>
        <w:pStyle w:val="ListParagraph"/>
        <w:numPr>
          <w:ilvl w:val="1"/>
          <w:numId w:val="8"/>
        </w:numPr>
        <w:spacing w:before="19" w:line="360" w:lineRule="auto"/>
        <w:jc w:val="both"/>
      </w:pPr>
      <w:r w:rsidRPr="00100801">
        <w:rPr>
          <w:spacing w:val="-3"/>
          <w:sz w:val="28"/>
          <w:szCs w:val="28"/>
        </w:rPr>
        <w:t>The data o</w:t>
      </w:r>
      <w:r w:rsidR="00965825">
        <w:rPr>
          <w:spacing w:val="-3"/>
          <w:sz w:val="28"/>
          <w:szCs w:val="28"/>
        </w:rPr>
        <w:t>utsourced to a public cloud</w:t>
      </w:r>
      <w:r w:rsidRPr="00100801">
        <w:rPr>
          <w:spacing w:val="-3"/>
          <w:sz w:val="28"/>
          <w:szCs w:val="28"/>
        </w:rPr>
        <w:t xml:space="preserve"> </w:t>
      </w:r>
      <w:r w:rsidR="00965825">
        <w:rPr>
          <w:spacing w:val="-3"/>
          <w:sz w:val="28"/>
          <w:szCs w:val="28"/>
        </w:rPr>
        <w:t>is not</w:t>
      </w:r>
      <w:r w:rsidRPr="00100801">
        <w:rPr>
          <w:spacing w:val="-3"/>
          <w:sz w:val="28"/>
          <w:szCs w:val="28"/>
        </w:rPr>
        <w:t xml:space="preserve"> secured</w:t>
      </w:r>
      <w:r w:rsidR="00B339BF">
        <w:rPr>
          <w:spacing w:val="-3"/>
          <w:sz w:val="28"/>
          <w:szCs w:val="28"/>
        </w:rPr>
        <w:t xml:space="preserve"> due to lack of </w:t>
      </w:r>
      <w:r w:rsidR="009374DC">
        <w:rPr>
          <w:spacing w:val="-3"/>
          <w:sz w:val="28"/>
          <w:szCs w:val="28"/>
        </w:rPr>
        <w:t>Cloud Security</w:t>
      </w:r>
      <w:r w:rsidR="00076CD8" w:rsidRPr="00076CD8">
        <w:rPr>
          <w:spacing w:val="-3"/>
          <w:sz w:val="28"/>
          <w:szCs w:val="28"/>
        </w:rPr>
        <w:t>.</w:t>
      </w:r>
    </w:p>
    <w:p w:rsidR="000D0EC1" w:rsidRDefault="000D0EC1" w:rsidP="000D0EC1">
      <w:pPr>
        <w:spacing w:before="19" w:line="200" w:lineRule="exact"/>
        <w:jc w:val="both"/>
      </w:pPr>
    </w:p>
    <w:p w:rsidR="000D0EC1" w:rsidRDefault="000D0EC1" w:rsidP="000D0EC1">
      <w:pPr>
        <w:spacing w:before="19" w:line="200" w:lineRule="exact"/>
        <w:jc w:val="both"/>
      </w:pPr>
    </w:p>
    <w:p w:rsidR="00E96CFC" w:rsidRDefault="00E96CFC" w:rsidP="00B26C0B">
      <w:pPr>
        <w:spacing w:before="71"/>
        <w:ind w:right="7087"/>
        <w:jc w:val="both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Default="00E96CFC" w:rsidP="00E96CFC">
      <w:pPr>
        <w:spacing w:line="240" w:lineRule="exact"/>
        <w:rPr>
          <w:sz w:val="24"/>
          <w:szCs w:val="24"/>
        </w:rPr>
      </w:pPr>
    </w:p>
    <w:p w:rsidR="00372BA7" w:rsidRPr="00372BA7" w:rsidRDefault="00294660" w:rsidP="00372BA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jc w:val="both"/>
        <w:rPr>
          <w:color w:val="231F20"/>
          <w:sz w:val="28"/>
          <w:szCs w:val="28"/>
        </w:rPr>
      </w:pPr>
      <w:r>
        <w:rPr>
          <w:color w:val="231F20"/>
          <w:sz w:val="28"/>
          <w:szCs w:val="28"/>
        </w:rPr>
        <w:t>I</w:t>
      </w:r>
      <w:r w:rsidR="00B774EC" w:rsidRPr="00372BA7">
        <w:rPr>
          <w:color w:val="231F20"/>
          <w:sz w:val="28"/>
          <w:szCs w:val="28"/>
        </w:rPr>
        <w:t>n th</w:t>
      </w:r>
      <w:r>
        <w:rPr>
          <w:color w:val="231F20"/>
          <w:sz w:val="28"/>
          <w:szCs w:val="28"/>
        </w:rPr>
        <w:t>e</w:t>
      </w:r>
      <w:r w:rsidR="00B774EC" w:rsidRPr="00372BA7">
        <w:rPr>
          <w:color w:val="231F20"/>
          <w:sz w:val="28"/>
          <w:szCs w:val="28"/>
        </w:rPr>
        <w:t xml:space="preserve"> pr</w:t>
      </w:r>
      <w:r>
        <w:rPr>
          <w:color w:val="231F20"/>
          <w:sz w:val="28"/>
          <w:szCs w:val="28"/>
        </w:rPr>
        <w:t xml:space="preserve">oposed </w:t>
      </w:r>
      <w:r w:rsidR="00042E57">
        <w:rPr>
          <w:color w:val="231F20"/>
          <w:sz w:val="28"/>
          <w:szCs w:val="28"/>
        </w:rPr>
        <w:t>system</w:t>
      </w:r>
      <w:r w:rsidR="00B774EC" w:rsidRPr="00372BA7">
        <w:rPr>
          <w:color w:val="231F20"/>
          <w:sz w:val="28"/>
          <w:szCs w:val="28"/>
        </w:rPr>
        <w:t>,</w:t>
      </w:r>
      <w:r w:rsidR="00413434" w:rsidRPr="00372BA7">
        <w:rPr>
          <w:color w:val="231F20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 xml:space="preserve">the </w:t>
      </w:r>
      <w:r w:rsidR="00042E57">
        <w:rPr>
          <w:color w:val="231F20"/>
          <w:sz w:val="28"/>
          <w:szCs w:val="28"/>
        </w:rPr>
        <w:t>system</w:t>
      </w:r>
      <w:r w:rsidR="00042E57" w:rsidRPr="00372BA7">
        <w:rPr>
          <w:color w:val="231F20"/>
          <w:sz w:val="28"/>
          <w:szCs w:val="28"/>
        </w:rPr>
        <w:t xml:space="preserve"> collectively approaches</w:t>
      </w:r>
      <w:r w:rsidR="00B774EC" w:rsidRPr="00372BA7">
        <w:rPr>
          <w:color w:val="231F20"/>
          <w:sz w:val="28"/>
          <w:szCs w:val="28"/>
        </w:rPr>
        <w:t xml:space="preserve"> the issue of security and performance</w:t>
      </w:r>
      <w:r w:rsidR="00413434" w:rsidRPr="00372BA7">
        <w:rPr>
          <w:color w:val="231F20"/>
          <w:sz w:val="28"/>
          <w:szCs w:val="28"/>
        </w:rPr>
        <w:t xml:space="preserve"> </w:t>
      </w:r>
      <w:r w:rsidR="00B774EC" w:rsidRPr="00372BA7">
        <w:rPr>
          <w:color w:val="231F20"/>
          <w:sz w:val="28"/>
          <w:szCs w:val="28"/>
        </w:rPr>
        <w:t>as a sec</w:t>
      </w:r>
      <w:r w:rsidR="003026D7">
        <w:rPr>
          <w:color w:val="231F20"/>
          <w:sz w:val="28"/>
          <w:szCs w:val="28"/>
        </w:rPr>
        <w:t>ure data replication problem. The system</w:t>
      </w:r>
      <w:r w:rsidR="00B774EC" w:rsidRPr="00372BA7">
        <w:rPr>
          <w:color w:val="231F20"/>
          <w:sz w:val="28"/>
          <w:szCs w:val="28"/>
        </w:rPr>
        <w:t xml:space="preserve"> present</w:t>
      </w:r>
      <w:r w:rsidR="003026D7">
        <w:rPr>
          <w:color w:val="231F20"/>
          <w:sz w:val="28"/>
          <w:szCs w:val="28"/>
        </w:rPr>
        <w:t>s</w:t>
      </w:r>
      <w:r w:rsidR="00413434" w:rsidRPr="00372BA7">
        <w:rPr>
          <w:color w:val="231F20"/>
          <w:sz w:val="28"/>
          <w:szCs w:val="28"/>
        </w:rPr>
        <w:t xml:space="preserve"> </w:t>
      </w:r>
      <w:r w:rsidR="00B774EC" w:rsidRPr="00372BA7">
        <w:rPr>
          <w:color w:val="231F20"/>
          <w:sz w:val="28"/>
          <w:szCs w:val="28"/>
        </w:rPr>
        <w:t>Division and Replication of Data in the cloud for Optimal</w:t>
      </w:r>
      <w:r w:rsidR="00413434" w:rsidRPr="00372BA7">
        <w:rPr>
          <w:color w:val="231F20"/>
          <w:sz w:val="28"/>
          <w:szCs w:val="28"/>
        </w:rPr>
        <w:t xml:space="preserve"> </w:t>
      </w:r>
      <w:r w:rsidR="00B774EC" w:rsidRPr="00372BA7">
        <w:rPr>
          <w:color w:val="231F20"/>
          <w:sz w:val="28"/>
          <w:szCs w:val="28"/>
        </w:rPr>
        <w:t>Performance and Security (DROPS) that judicially fragments</w:t>
      </w:r>
      <w:r w:rsidR="00413434" w:rsidRPr="00372BA7">
        <w:rPr>
          <w:color w:val="231F20"/>
          <w:sz w:val="28"/>
          <w:szCs w:val="28"/>
        </w:rPr>
        <w:t xml:space="preserve"> </w:t>
      </w:r>
      <w:r w:rsidR="00B774EC" w:rsidRPr="00372BA7">
        <w:rPr>
          <w:color w:val="231F20"/>
          <w:sz w:val="28"/>
          <w:szCs w:val="28"/>
        </w:rPr>
        <w:t>user files into pieces and replicates them at strategic</w:t>
      </w:r>
      <w:r w:rsidR="00413434" w:rsidRPr="00372BA7">
        <w:rPr>
          <w:color w:val="231F20"/>
          <w:sz w:val="28"/>
          <w:szCs w:val="28"/>
        </w:rPr>
        <w:t xml:space="preserve"> </w:t>
      </w:r>
      <w:r w:rsidR="00B774EC" w:rsidRPr="00372BA7">
        <w:rPr>
          <w:color w:val="231F20"/>
          <w:sz w:val="28"/>
          <w:szCs w:val="28"/>
        </w:rPr>
        <w:t>locations within the cloud. The division of a file into fragments</w:t>
      </w:r>
      <w:r w:rsidR="00413434" w:rsidRPr="00372BA7">
        <w:rPr>
          <w:color w:val="231F20"/>
          <w:sz w:val="28"/>
          <w:szCs w:val="28"/>
        </w:rPr>
        <w:t xml:space="preserve"> </w:t>
      </w:r>
      <w:r w:rsidR="00B774EC" w:rsidRPr="00372BA7">
        <w:rPr>
          <w:color w:val="231F20"/>
          <w:sz w:val="28"/>
          <w:szCs w:val="28"/>
        </w:rPr>
        <w:t xml:space="preserve">is performed based on a given user criteria such </w:t>
      </w:r>
      <w:r w:rsidR="00372BA7" w:rsidRPr="00372BA7">
        <w:rPr>
          <w:color w:val="231F20"/>
          <w:sz w:val="28"/>
          <w:szCs w:val="28"/>
        </w:rPr>
        <w:t>that the</w:t>
      </w:r>
      <w:r w:rsidR="00B774EC" w:rsidRPr="00372BA7">
        <w:rPr>
          <w:color w:val="231F20"/>
          <w:sz w:val="28"/>
          <w:szCs w:val="28"/>
        </w:rPr>
        <w:t xml:space="preserve"> individual fragments do not contain any meaningful</w:t>
      </w:r>
      <w:r w:rsidR="00413434" w:rsidRPr="00372BA7">
        <w:rPr>
          <w:color w:val="231F20"/>
          <w:sz w:val="28"/>
          <w:szCs w:val="28"/>
        </w:rPr>
        <w:t xml:space="preserve"> </w:t>
      </w:r>
      <w:r w:rsidR="00B774EC" w:rsidRPr="00372BA7">
        <w:rPr>
          <w:color w:val="231F20"/>
          <w:sz w:val="28"/>
          <w:szCs w:val="28"/>
        </w:rPr>
        <w:t>information. Each of the cloud nodes (we use the term</w:t>
      </w:r>
      <w:r w:rsidR="00413434" w:rsidRPr="00372BA7">
        <w:rPr>
          <w:color w:val="231F20"/>
          <w:sz w:val="28"/>
          <w:szCs w:val="28"/>
        </w:rPr>
        <w:t xml:space="preserve"> </w:t>
      </w:r>
      <w:r w:rsidR="00B774EC" w:rsidRPr="00372BA7">
        <w:rPr>
          <w:color w:val="231F20"/>
          <w:sz w:val="28"/>
          <w:szCs w:val="28"/>
        </w:rPr>
        <w:t>node to represent computing, storage, physical, and virtual</w:t>
      </w:r>
      <w:r w:rsidR="00413434" w:rsidRPr="00372BA7">
        <w:rPr>
          <w:color w:val="231F20"/>
          <w:sz w:val="28"/>
          <w:szCs w:val="28"/>
        </w:rPr>
        <w:t xml:space="preserve"> </w:t>
      </w:r>
      <w:r w:rsidR="00B774EC" w:rsidRPr="00372BA7">
        <w:rPr>
          <w:color w:val="231F20"/>
          <w:sz w:val="28"/>
          <w:szCs w:val="28"/>
        </w:rPr>
        <w:t>machines) contains a distinct fragment to increase the data</w:t>
      </w:r>
      <w:r w:rsidR="00413434" w:rsidRPr="00372BA7">
        <w:rPr>
          <w:color w:val="231F20"/>
          <w:sz w:val="28"/>
          <w:szCs w:val="28"/>
        </w:rPr>
        <w:t xml:space="preserve"> </w:t>
      </w:r>
      <w:r w:rsidR="00B774EC" w:rsidRPr="00372BA7">
        <w:rPr>
          <w:color w:val="231F20"/>
          <w:sz w:val="28"/>
          <w:szCs w:val="28"/>
        </w:rPr>
        <w:t>security.</w:t>
      </w:r>
    </w:p>
    <w:p w:rsidR="00372BA7" w:rsidRDefault="00372BA7" w:rsidP="00413434">
      <w:pPr>
        <w:autoSpaceDE w:val="0"/>
        <w:autoSpaceDN w:val="0"/>
        <w:adjustRightInd w:val="0"/>
        <w:spacing w:line="360" w:lineRule="auto"/>
        <w:jc w:val="both"/>
        <w:rPr>
          <w:color w:val="231F20"/>
          <w:sz w:val="28"/>
          <w:szCs w:val="28"/>
        </w:rPr>
      </w:pPr>
    </w:p>
    <w:p w:rsidR="00372BA7" w:rsidRDefault="00372BA7" w:rsidP="00413434">
      <w:pPr>
        <w:autoSpaceDE w:val="0"/>
        <w:autoSpaceDN w:val="0"/>
        <w:adjustRightInd w:val="0"/>
        <w:spacing w:line="360" w:lineRule="auto"/>
        <w:jc w:val="both"/>
        <w:rPr>
          <w:color w:val="231F20"/>
          <w:sz w:val="28"/>
          <w:szCs w:val="28"/>
        </w:rPr>
      </w:pPr>
    </w:p>
    <w:p w:rsidR="00372BA7" w:rsidRDefault="00372BA7" w:rsidP="00413434">
      <w:pPr>
        <w:autoSpaceDE w:val="0"/>
        <w:autoSpaceDN w:val="0"/>
        <w:adjustRightInd w:val="0"/>
        <w:spacing w:line="360" w:lineRule="auto"/>
        <w:jc w:val="both"/>
        <w:rPr>
          <w:color w:val="231F20"/>
          <w:sz w:val="28"/>
          <w:szCs w:val="28"/>
        </w:rPr>
      </w:pPr>
    </w:p>
    <w:p w:rsidR="00372BA7" w:rsidRPr="00294660" w:rsidRDefault="00B774EC" w:rsidP="0041343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jc w:val="both"/>
        <w:rPr>
          <w:color w:val="231F20"/>
          <w:sz w:val="28"/>
          <w:szCs w:val="28"/>
        </w:rPr>
      </w:pPr>
      <w:r w:rsidRPr="00372BA7">
        <w:rPr>
          <w:color w:val="231F20"/>
          <w:sz w:val="28"/>
          <w:szCs w:val="28"/>
        </w:rPr>
        <w:t>A successful attack on a single node must not</w:t>
      </w:r>
      <w:r w:rsidR="00413434" w:rsidRPr="00372BA7">
        <w:rPr>
          <w:color w:val="231F20"/>
          <w:sz w:val="28"/>
          <w:szCs w:val="28"/>
        </w:rPr>
        <w:t xml:space="preserve"> </w:t>
      </w:r>
      <w:r w:rsidRPr="00372BA7">
        <w:rPr>
          <w:color w:val="231F20"/>
          <w:sz w:val="28"/>
          <w:szCs w:val="28"/>
        </w:rPr>
        <w:t>reveal the locations of other fragments within the cloud. To</w:t>
      </w:r>
      <w:r w:rsidR="00413434" w:rsidRPr="00372BA7">
        <w:rPr>
          <w:color w:val="231F20"/>
          <w:sz w:val="28"/>
          <w:szCs w:val="28"/>
        </w:rPr>
        <w:t xml:space="preserve"> </w:t>
      </w:r>
      <w:r w:rsidRPr="00372BA7">
        <w:rPr>
          <w:color w:val="231F20"/>
          <w:sz w:val="28"/>
          <w:szCs w:val="28"/>
        </w:rPr>
        <w:t>keep an attacker uncertain about the locations of the file</w:t>
      </w:r>
      <w:r w:rsidR="00413434" w:rsidRPr="00372BA7">
        <w:rPr>
          <w:color w:val="231F20"/>
          <w:sz w:val="28"/>
          <w:szCs w:val="28"/>
        </w:rPr>
        <w:t xml:space="preserve"> </w:t>
      </w:r>
      <w:r w:rsidRPr="00372BA7">
        <w:rPr>
          <w:color w:val="231F20"/>
          <w:sz w:val="28"/>
          <w:szCs w:val="28"/>
        </w:rPr>
        <w:t xml:space="preserve">fragments and to further improve the security, we select </w:t>
      </w:r>
      <w:r w:rsidR="00050F0C" w:rsidRPr="00372BA7">
        <w:rPr>
          <w:color w:val="231F20"/>
          <w:sz w:val="28"/>
          <w:szCs w:val="28"/>
        </w:rPr>
        <w:t>the nodes in a manner that they are not adjacent and are at</w:t>
      </w:r>
      <w:r w:rsidR="00413434" w:rsidRPr="00372BA7">
        <w:rPr>
          <w:color w:val="231F20"/>
          <w:sz w:val="28"/>
          <w:szCs w:val="28"/>
        </w:rPr>
        <w:t xml:space="preserve"> </w:t>
      </w:r>
      <w:r w:rsidR="00050F0C" w:rsidRPr="00372BA7">
        <w:rPr>
          <w:color w:val="231F20"/>
          <w:sz w:val="28"/>
          <w:szCs w:val="28"/>
        </w:rPr>
        <w:t>certain distance from each other. The node separation is</w:t>
      </w:r>
      <w:r w:rsidR="00413434" w:rsidRPr="00372BA7">
        <w:rPr>
          <w:color w:val="231F20"/>
          <w:sz w:val="28"/>
          <w:szCs w:val="28"/>
        </w:rPr>
        <w:t xml:space="preserve"> </w:t>
      </w:r>
      <w:r w:rsidR="00050F0C" w:rsidRPr="00372BA7">
        <w:rPr>
          <w:color w:val="231F20"/>
          <w:sz w:val="28"/>
          <w:szCs w:val="28"/>
        </w:rPr>
        <w:t xml:space="preserve">ensured by the means of the T-coloring. </w:t>
      </w:r>
    </w:p>
    <w:p w:rsidR="00DB49A2" w:rsidRPr="00372BA7" w:rsidRDefault="00050F0C" w:rsidP="00372BA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jc w:val="both"/>
        <w:rPr>
          <w:color w:val="231F20"/>
          <w:sz w:val="28"/>
          <w:szCs w:val="28"/>
        </w:rPr>
      </w:pPr>
      <w:r w:rsidRPr="00372BA7">
        <w:rPr>
          <w:color w:val="231F20"/>
          <w:sz w:val="28"/>
          <w:szCs w:val="28"/>
        </w:rPr>
        <w:t>To improve</w:t>
      </w:r>
      <w:r w:rsidR="00413434" w:rsidRPr="00372BA7">
        <w:rPr>
          <w:color w:val="231F20"/>
          <w:sz w:val="28"/>
          <w:szCs w:val="28"/>
        </w:rPr>
        <w:t xml:space="preserve"> </w:t>
      </w:r>
      <w:r w:rsidRPr="00372BA7">
        <w:rPr>
          <w:color w:val="231F20"/>
          <w:sz w:val="28"/>
          <w:szCs w:val="28"/>
        </w:rPr>
        <w:t>data retrieval time, the nodes are selected based on the centrality</w:t>
      </w:r>
      <w:r w:rsidR="00413434" w:rsidRPr="00372BA7">
        <w:rPr>
          <w:color w:val="231F20"/>
          <w:sz w:val="28"/>
          <w:szCs w:val="28"/>
        </w:rPr>
        <w:t xml:space="preserve"> </w:t>
      </w:r>
      <w:r w:rsidRPr="00372BA7">
        <w:rPr>
          <w:color w:val="231F20"/>
          <w:sz w:val="28"/>
          <w:szCs w:val="28"/>
        </w:rPr>
        <w:t>measures that ensure an improved access time. To</w:t>
      </w:r>
      <w:r w:rsidR="00413434" w:rsidRPr="00372BA7">
        <w:rPr>
          <w:color w:val="231F20"/>
          <w:sz w:val="28"/>
          <w:szCs w:val="28"/>
        </w:rPr>
        <w:t xml:space="preserve"> </w:t>
      </w:r>
      <w:r w:rsidRPr="00372BA7">
        <w:rPr>
          <w:color w:val="231F20"/>
          <w:sz w:val="28"/>
          <w:szCs w:val="28"/>
        </w:rPr>
        <w:t>further improve the retrieval time, we judicially replicate</w:t>
      </w:r>
      <w:r w:rsidR="00413434" w:rsidRPr="00372BA7">
        <w:rPr>
          <w:color w:val="231F20"/>
          <w:sz w:val="28"/>
          <w:szCs w:val="28"/>
        </w:rPr>
        <w:t xml:space="preserve"> </w:t>
      </w:r>
      <w:r w:rsidRPr="00372BA7">
        <w:rPr>
          <w:color w:val="231F20"/>
          <w:sz w:val="28"/>
          <w:szCs w:val="28"/>
        </w:rPr>
        <w:t>fragments over the nodes that generate the highest read/</w:t>
      </w:r>
      <w:r w:rsidR="00413434" w:rsidRPr="00372BA7">
        <w:rPr>
          <w:color w:val="231F20"/>
          <w:sz w:val="28"/>
          <w:szCs w:val="28"/>
        </w:rPr>
        <w:t xml:space="preserve"> </w:t>
      </w:r>
      <w:r w:rsidRPr="00372BA7">
        <w:rPr>
          <w:color w:val="231F20"/>
          <w:sz w:val="28"/>
          <w:szCs w:val="28"/>
        </w:rPr>
        <w:t>write requests. The selection of the nodes is performed in</w:t>
      </w:r>
      <w:r w:rsidR="00413434" w:rsidRPr="00372BA7">
        <w:rPr>
          <w:color w:val="231F20"/>
          <w:sz w:val="28"/>
          <w:szCs w:val="28"/>
        </w:rPr>
        <w:t xml:space="preserve"> </w:t>
      </w:r>
      <w:r w:rsidRPr="00372BA7">
        <w:rPr>
          <w:color w:val="231F20"/>
          <w:sz w:val="28"/>
          <w:szCs w:val="28"/>
        </w:rPr>
        <w:t>two phases. In the first phase, the nodes are selected for the</w:t>
      </w:r>
      <w:r w:rsidR="00413434" w:rsidRPr="00372BA7">
        <w:rPr>
          <w:color w:val="231F20"/>
          <w:sz w:val="28"/>
          <w:szCs w:val="28"/>
        </w:rPr>
        <w:t xml:space="preserve"> </w:t>
      </w:r>
      <w:r w:rsidRPr="00372BA7">
        <w:rPr>
          <w:color w:val="231F20"/>
          <w:sz w:val="28"/>
          <w:szCs w:val="28"/>
        </w:rPr>
        <w:t>initial placement of the fragments based on the centrality</w:t>
      </w:r>
      <w:r w:rsidR="00413434" w:rsidRPr="00372BA7">
        <w:rPr>
          <w:color w:val="231F20"/>
          <w:sz w:val="28"/>
          <w:szCs w:val="28"/>
        </w:rPr>
        <w:t xml:space="preserve"> </w:t>
      </w:r>
      <w:r w:rsidRPr="00372BA7">
        <w:rPr>
          <w:color w:val="231F20"/>
          <w:sz w:val="28"/>
          <w:szCs w:val="28"/>
        </w:rPr>
        <w:t>measures. In the second phase, the nodes are selected for</w:t>
      </w:r>
      <w:r w:rsidR="00413434" w:rsidRPr="00372BA7">
        <w:rPr>
          <w:color w:val="231F20"/>
          <w:sz w:val="28"/>
          <w:szCs w:val="28"/>
        </w:rPr>
        <w:t xml:space="preserve"> </w:t>
      </w:r>
      <w:r w:rsidRPr="00372BA7">
        <w:rPr>
          <w:color w:val="231F20"/>
          <w:sz w:val="28"/>
          <w:szCs w:val="28"/>
        </w:rPr>
        <w:t>replication. The working of the DROPS methodology is</w:t>
      </w:r>
      <w:r w:rsidR="00413434" w:rsidRPr="00372BA7">
        <w:rPr>
          <w:color w:val="231F20"/>
          <w:sz w:val="28"/>
          <w:szCs w:val="28"/>
        </w:rPr>
        <w:t xml:space="preserve"> </w:t>
      </w:r>
      <w:r w:rsidRPr="00372BA7">
        <w:rPr>
          <w:color w:val="231F20"/>
          <w:sz w:val="28"/>
          <w:szCs w:val="28"/>
        </w:rPr>
        <w:t>shown as a high-level work flow in this system.</w:t>
      </w:r>
    </w:p>
    <w:p w:rsidR="004D2551" w:rsidRDefault="004D2551" w:rsidP="00DB49A2">
      <w:pPr>
        <w:spacing w:line="360" w:lineRule="auto"/>
        <w:ind w:firstLine="720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E96CFC" w:rsidRPr="001500A1" w:rsidRDefault="007D2C7C" w:rsidP="001500A1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360" w:lineRule="auto"/>
        <w:jc w:val="both"/>
        <w:rPr>
          <w:color w:val="231F20"/>
          <w:sz w:val="28"/>
          <w:szCs w:val="28"/>
        </w:rPr>
      </w:pPr>
      <w:r w:rsidRPr="001500A1">
        <w:rPr>
          <w:color w:val="231F20"/>
          <w:sz w:val="28"/>
          <w:szCs w:val="28"/>
        </w:rPr>
        <w:t>A successful</w:t>
      </w:r>
      <w:r w:rsidR="009B6085" w:rsidRPr="001500A1">
        <w:rPr>
          <w:color w:val="231F20"/>
          <w:sz w:val="28"/>
          <w:szCs w:val="28"/>
        </w:rPr>
        <w:t xml:space="preserve"> </w:t>
      </w:r>
      <w:r w:rsidRPr="001500A1">
        <w:rPr>
          <w:color w:val="231F20"/>
          <w:sz w:val="28"/>
          <w:szCs w:val="28"/>
        </w:rPr>
        <w:t>attack on a node might put the data confidentiality or</w:t>
      </w:r>
      <w:r w:rsidR="009B6085" w:rsidRPr="001500A1">
        <w:rPr>
          <w:color w:val="231F20"/>
          <w:sz w:val="28"/>
          <w:szCs w:val="28"/>
        </w:rPr>
        <w:t xml:space="preserve"> </w:t>
      </w:r>
      <w:r w:rsidRPr="001500A1">
        <w:rPr>
          <w:color w:val="231F20"/>
          <w:sz w:val="28"/>
          <w:szCs w:val="28"/>
        </w:rPr>
        <w:t>integrity, or both at risk.</w:t>
      </w:r>
    </w:p>
    <w:p w:rsidR="007D2C7C" w:rsidRPr="009D295A" w:rsidRDefault="007D2C7C" w:rsidP="009D295A">
      <w:pPr>
        <w:spacing w:line="360" w:lineRule="auto"/>
        <w:jc w:val="both"/>
        <w:rPr>
          <w:color w:val="231F20"/>
          <w:sz w:val="28"/>
          <w:szCs w:val="28"/>
        </w:rPr>
      </w:pPr>
    </w:p>
    <w:p w:rsidR="007D2C7C" w:rsidRDefault="008F43BD" w:rsidP="001500A1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360" w:lineRule="auto"/>
        <w:jc w:val="both"/>
        <w:rPr>
          <w:color w:val="231F20"/>
          <w:sz w:val="28"/>
          <w:szCs w:val="28"/>
        </w:rPr>
      </w:pPr>
      <w:r w:rsidRPr="001500A1">
        <w:rPr>
          <w:color w:val="231F20"/>
          <w:sz w:val="28"/>
          <w:szCs w:val="28"/>
        </w:rPr>
        <w:t>The system</w:t>
      </w:r>
      <w:r w:rsidR="009D295A" w:rsidRPr="001500A1">
        <w:rPr>
          <w:color w:val="231F20"/>
          <w:sz w:val="28"/>
          <w:szCs w:val="28"/>
        </w:rPr>
        <w:t xml:space="preserve"> propose</w:t>
      </w:r>
      <w:r w:rsidRPr="001500A1">
        <w:rPr>
          <w:color w:val="231F20"/>
          <w:sz w:val="28"/>
          <w:szCs w:val="28"/>
        </w:rPr>
        <w:t>s</w:t>
      </w:r>
      <w:r w:rsidR="009D295A" w:rsidRPr="001500A1">
        <w:rPr>
          <w:color w:val="231F20"/>
          <w:sz w:val="28"/>
          <w:szCs w:val="28"/>
        </w:rPr>
        <w:t xml:space="preserve"> not to store the</w:t>
      </w:r>
      <w:r w:rsidR="009B6085" w:rsidRPr="001500A1">
        <w:rPr>
          <w:color w:val="231F20"/>
          <w:sz w:val="28"/>
          <w:szCs w:val="28"/>
        </w:rPr>
        <w:t xml:space="preserve"> </w:t>
      </w:r>
      <w:r w:rsidR="009D295A" w:rsidRPr="001500A1">
        <w:rPr>
          <w:color w:val="231F20"/>
          <w:sz w:val="28"/>
          <w:szCs w:val="28"/>
        </w:rPr>
        <w:t>entire file at a single node. The DROPS methodology fragments</w:t>
      </w:r>
      <w:r w:rsidR="009B6085" w:rsidRPr="001500A1">
        <w:rPr>
          <w:color w:val="231F20"/>
          <w:sz w:val="28"/>
          <w:szCs w:val="28"/>
        </w:rPr>
        <w:t xml:space="preserve"> </w:t>
      </w:r>
      <w:r w:rsidR="009D295A" w:rsidRPr="001500A1">
        <w:rPr>
          <w:color w:val="231F20"/>
          <w:sz w:val="28"/>
          <w:szCs w:val="28"/>
        </w:rPr>
        <w:t>the file and makes use of the cloud for replication.</w:t>
      </w:r>
      <w:r w:rsidR="009B6085" w:rsidRPr="001500A1">
        <w:rPr>
          <w:color w:val="231F20"/>
          <w:sz w:val="28"/>
          <w:szCs w:val="28"/>
        </w:rPr>
        <w:t xml:space="preserve"> </w:t>
      </w:r>
      <w:r w:rsidR="009D295A" w:rsidRPr="001500A1">
        <w:rPr>
          <w:color w:val="231F20"/>
          <w:sz w:val="28"/>
          <w:szCs w:val="28"/>
        </w:rPr>
        <w:t>The fragments are distributed such that no node in a cloud</w:t>
      </w:r>
      <w:r w:rsidR="009B6085" w:rsidRPr="001500A1">
        <w:rPr>
          <w:color w:val="231F20"/>
          <w:sz w:val="28"/>
          <w:szCs w:val="28"/>
        </w:rPr>
        <w:t xml:space="preserve"> </w:t>
      </w:r>
      <w:r w:rsidR="009D295A" w:rsidRPr="001500A1">
        <w:rPr>
          <w:color w:val="231F20"/>
          <w:sz w:val="28"/>
          <w:szCs w:val="28"/>
        </w:rPr>
        <w:t>holds more than a single fragment, so that even a successful</w:t>
      </w:r>
      <w:r w:rsidR="009B6085" w:rsidRPr="001500A1">
        <w:rPr>
          <w:color w:val="231F20"/>
          <w:sz w:val="28"/>
          <w:szCs w:val="28"/>
        </w:rPr>
        <w:t xml:space="preserve"> </w:t>
      </w:r>
      <w:r w:rsidR="009D295A" w:rsidRPr="001500A1">
        <w:rPr>
          <w:color w:val="231F20"/>
          <w:sz w:val="28"/>
          <w:szCs w:val="28"/>
        </w:rPr>
        <w:t xml:space="preserve">attack on the node leaks no significant information. </w:t>
      </w:r>
    </w:p>
    <w:p w:rsidR="00E75DF9" w:rsidRPr="00E75DF9" w:rsidRDefault="00E75DF9" w:rsidP="00E75DF9">
      <w:pPr>
        <w:pStyle w:val="ListParagraph"/>
        <w:rPr>
          <w:color w:val="231F20"/>
          <w:sz w:val="28"/>
          <w:szCs w:val="28"/>
        </w:rPr>
      </w:pPr>
    </w:p>
    <w:p w:rsidR="00E75DF9" w:rsidRDefault="00E75DF9" w:rsidP="00E75DF9">
      <w:pPr>
        <w:autoSpaceDE w:val="0"/>
        <w:autoSpaceDN w:val="0"/>
        <w:adjustRightInd w:val="0"/>
        <w:spacing w:line="360" w:lineRule="auto"/>
        <w:jc w:val="both"/>
        <w:rPr>
          <w:color w:val="231F20"/>
          <w:sz w:val="38"/>
          <w:szCs w:val="28"/>
        </w:rPr>
      </w:pPr>
    </w:p>
    <w:p w:rsidR="00E75DF9" w:rsidRDefault="00E75DF9" w:rsidP="00E75DF9">
      <w:pPr>
        <w:autoSpaceDE w:val="0"/>
        <w:autoSpaceDN w:val="0"/>
        <w:adjustRightInd w:val="0"/>
        <w:spacing w:line="360" w:lineRule="auto"/>
        <w:jc w:val="both"/>
        <w:rPr>
          <w:color w:val="231F20"/>
          <w:sz w:val="38"/>
          <w:szCs w:val="28"/>
        </w:rPr>
      </w:pPr>
    </w:p>
    <w:p w:rsidR="00E75DF9" w:rsidRDefault="00E75DF9" w:rsidP="00E75DF9">
      <w:pPr>
        <w:autoSpaceDE w:val="0"/>
        <w:autoSpaceDN w:val="0"/>
        <w:adjustRightInd w:val="0"/>
        <w:spacing w:line="360" w:lineRule="auto"/>
        <w:jc w:val="both"/>
        <w:rPr>
          <w:color w:val="231F20"/>
          <w:sz w:val="38"/>
          <w:szCs w:val="28"/>
        </w:rPr>
      </w:pPr>
    </w:p>
    <w:p w:rsidR="00E75DF9" w:rsidRDefault="00E75DF9" w:rsidP="00E75DF9">
      <w:pPr>
        <w:autoSpaceDE w:val="0"/>
        <w:autoSpaceDN w:val="0"/>
        <w:adjustRightInd w:val="0"/>
        <w:spacing w:line="360" w:lineRule="auto"/>
        <w:jc w:val="both"/>
        <w:rPr>
          <w:color w:val="231F20"/>
          <w:sz w:val="38"/>
          <w:szCs w:val="28"/>
        </w:rPr>
      </w:pPr>
    </w:p>
    <w:p w:rsidR="00E75DF9" w:rsidRDefault="00E75DF9" w:rsidP="00E75DF9">
      <w:pPr>
        <w:autoSpaceDE w:val="0"/>
        <w:autoSpaceDN w:val="0"/>
        <w:adjustRightInd w:val="0"/>
        <w:spacing w:line="360" w:lineRule="auto"/>
        <w:jc w:val="both"/>
        <w:rPr>
          <w:color w:val="231F20"/>
          <w:sz w:val="38"/>
          <w:szCs w:val="28"/>
        </w:rPr>
      </w:pPr>
      <w:r w:rsidRPr="00E75DF9">
        <w:rPr>
          <w:color w:val="231F20"/>
          <w:sz w:val="38"/>
          <w:szCs w:val="28"/>
        </w:rPr>
        <w:lastRenderedPageBreak/>
        <w:t>Methodology</w:t>
      </w:r>
    </w:p>
    <w:p w:rsidR="00E75DF9" w:rsidRDefault="00E75DF9" w:rsidP="00E75DF9">
      <w:pPr>
        <w:autoSpaceDE w:val="0"/>
        <w:autoSpaceDN w:val="0"/>
        <w:adjustRightInd w:val="0"/>
        <w:spacing w:line="360" w:lineRule="auto"/>
        <w:jc w:val="both"/>
        <w:rPr>
          <w:color w:val="231F20"/>
          <w:sz w:val="38"/>
          <w:szCs w:val="28"/>
        </w:rPr>
      </w:pPr>
    </w:p>
    <w:p w:rsidR="0002006D" w:rsidRDefault="00E75DF9" w:rsidP="00372E04">
      <w:pPr>
        <w:autoSpaceDE w:val="0"/>
        <w:autoSpaceDN w:val="0"/>
        <w:adjustRightInd w:val="0"/>
        <w:spacing w:line="360" w:lineRule="auto"/>
        <w:jc w:val="both"/>
        <w:rPr>
          <w:color w:val="231F20"/>
          <w:sz w:val="28"/>
          <w:szCs w:val="28"/>
        </w:rPr>
      </w:pPr>
      <w:r w:rsidRPr="00372E04">
        <w:rPr>
          <w:color w:val="231F20"/>
          <w:sz w:val="28"/>
          <w:szCs w:val="28"/>
        </w:rPr>
        <w:t>In the DROPS methodology, user sends the data file to</w:t>
      </w:r>
      <w:r w:rsidR="002E1AF7">
        <w:rPr>
          <w:color w:val="231F20"/>
          <w:sz w:val="28"/>
          <w:szCs w:val="28"/>
        </w:rPr>
        <w:t xml:space="preserve"> </w:t>
      </w:r>
      <w:r w:rsidRPr="00372E04">
        <w:rPr>
          <w:color w:val="231F20"/>
          <w:sz w:val="28"/>
          <w:szCs w:val="28"/>
        </w:rPr>
        <w:t>cloud. The cloud manager system (a user facing server in</w:t>
      </w:r>
      <w:r w:rsidR="002E1AF7">
        <w:rPr>
          <w:color w:val="231F20"/>
          <w:sz w:val="28"/>
          <w:szCs w:val="28"/>
        </w:rPr>
        <w:t xml:space="preserve"> </w:t>
      </w:r>
      <w:r w:rsidRPr="00372E04">
        <w:rPr>
          <w:color w:val="231F20"/>
          <w:sz w:val="28"/>
          <w:szCs w:val="28"/>
        </w:rPr>
        <w:t>the cloud that entertains user’s requests) upon receiving the</w:t>
      </w:r>
      <w:r w:rsidR="002E1AF7">
        <w:rPr>
          <w:color w:val="231F20"/>
          <w:sz w:val="28"/>
          <w:szCs w:val="28"/>
        </w:rPr>
        <w:t xml:space="preserve"> </w:t>
      </w:r>
      <w:r w:rsidRPr="00372E04">
        <w:rPr>
          <w:color w:val="231F20"/>
          <w:sz w:val="28"/>
          <w:szCs w:val="28"/>
        </w:rPr>
        <w:t xml:space="preserve">file performs: </w:t>
      </w:r>
    </w:p>
    <w:p w:rsidR="0002006D" w:rsidRDefault="00E75DF9" w:rsidP="00372E04">
      <w:pPr>
        <w:autoSpaceDE w:val="0"/>
        <w:autoSpaceDN w:val="0"/>
        <w:adjustRightInd w:val="0"/>
        <w:spacing w:line="360" w:lineRule="auto"/>
        <w:jc w:val="both"/>
        <w:rPr>
          <w:color w:val="231F20"/>
          <w:sz w:val="28"/>
          <w:szCs w:val="28"/>
        </w:rPr>
      </w:pPr>
      <w:r w:rsidRPr="00372E04">
        <w:rPr>
          <w:color w:val="231F20"/>
          <w:sz w:val="28"/>
          <w:szCs w:val="28"/>
        </w:rPr>
        <w:t xml:space="preserve">(a) </w:t>
      </w:r>
      <w:r w:rsidR="00AB4B79" w:rsidRPr="00372E04">
        <w:rPr>
          <w:color w:val="231F20"/>
          <w:sz w:val="28"/>
          <w:szCs w:val="28"/>
        </w:rPr>
        <w:t>Fragmentation</w:t>
      </w:r>
      <w:r w:rsidRPr="00372E04">
        <w:rPr>
          <w:color w:val="231F20"/>
          <w:sz w:val="28"/>
          <w:szCs w:val="28"/>
        </w:rPr>
        <w:t xml:space="preserve">, </w:t>
      </w:r>
    </w:p>
    <w:p w:rsidR="0002006D" w:rsidRDefault="00E75DF9" w:rsidP="00372E04">
      <w:pPr>
        <w:autoSpaceDE w:val="0"/>
        <w:autoSpaceDN w:val="0"/>
        <w:adjustRightInd w:val="0"/>
        <w:spacing w:line="360" w:lineRule="auto"/>
        <w:jc w:val="both"/>
        <w:rPr>
          <w:color w:val="231F20"/>
          <w:sz w:val="28"/>
          <w:szCs w:val="28"/>
        </w:rPr>
      </w:pPr>
      <w:r w:rsidRPr="00372E04">
        <w:rPr>
          <w:color w:val="231F20"/>
          <w:sz w:val="28"/>
          <w:szCs w:val="28"/>
        </w:rPr>
        <w:t xml:space="preserve">(b) </w:t>
      </w:r>
      <w:r w:rsidR="0002006D">
        <w:rPr>
          <w:color w:val="231F20"/>
          <w:sz w:val="28"/>
          <w:szCs w:val="28"/>
        </w:rPr>
        <w:t>F</w:t>
      </w:r>
      <w:r w:rsidRPr="00372E04">
        <w:rPr>
          <w:color w:val="231F20"/>
          <w:sz w:val="28"/>
          <w:szCs w:val="28"/>
        </w:rPr>
        <w:t>irst cycle of nodes</w:t>
      </w:r>
      <w:r w:rsidR="002E1AF7">
        <w:rPr>
          <w:color w:val="231F20"/>
          <w:sz w:val="28"/>
          <w:szCs w:val="28"/>
        </w:rPr>
        <w:t xml:space="preserve"> </w:t>
      </w:r>
      <w:r w:rsidRPr="00372E04">
        <w:rPr>
          <w:color w:val="231F20"/>
          <w:sz w:val="28"/>
          <w:szCs w:val="28"/>
        </w:rPr>
        <w:t>selection and stores one fragment over each of the selected</w:t>
      </w:r>
      <w:r w:rsidR="002E1AF7">
        <w:rPr>
          <w:color w:val="231F20"/>
          <w:sz w:val="28"/>
          <w:szCs w:val="28"/>
        </w:rPr>
        <w:t xml:space="preserve"> </w:t>
      </w:r>
      <w:r w:rsidRPr="00372E04">
        <w:rPr>
          <w:color w:val="231F20"/>
          <w:sz w:val="28"/>
          <w:szCs w:val="28"/>
        </w:rPr>
        <w:t xml:space="preserve">node, and </w:t>
      </w:r>
    </w:p>
    <w:p w:rsidR="00E75DF9" w:rsidRPr="00372E04" w:rsidRDefault="00E75DF9" w:rsidP="00372E04">
      <w:pPr>
        <w:autoSpaceDE w:val="0"/>
        <w:autoSpaceDN w:val="0"/>
        <w:adjustRightInd w:val="0"/>
        <w:spacing w:line="360" w:lineRule="auto"/>
        <w:jc w:val="both"/>
        <w:rPr>
          <w:color w:val="231F20"/>
          <w:sz w:val="28"/>
          <w:szCs w:val="28"/>
        </w:rPr>
      </w:pPr>
      <w:r w:rsidRPr="00372E04">
        <w:rPr>
          <w:color w:val="231F20"/>
          <w:sz w:val="28"/>
          <w:szCs w:val="28"/>
        </w:rPr>
        <w:t xml:space="preserve">(c) </w:t>
      </w:r>
      <w:r w:rsidR="0002006D">
        <w:rPr>
          <w:color w:val="231F20"/>
          <w:sz w:val="28"/>
          <w:szCs w:val="28"/>
        </w:rPr>
        <w:t>S</w:t>
      </w:r>
      <w:r w:rsidRPr="00372E04">
        <w:rPr>
          <w:color w:val="231F20"/>
          <w:sz w:val="28"/>
          <w:szCs w:val="28"/>
        </w:rPr>
        <w:t>econd cycle of nodes selection for fragments</w:t>
      </w:r>
      <w:r w:rsidR="002E1AF7">
        <w:rPr>
          <w:color w:val="231F20"/>
          <w:sz w:val="28"/>
          <w:szCs w:val="28"/>
        </w:rPr>
        <w:t xml:space="preserve"> </w:t>
      </w:r>
      <w:r w:rsidRPr="00372E04">
        <w:rPr>
          <w:color w:val="231F20"/>
          <w:sz w:val="28"/>
          <w:szCs w:val="28"/>
        </w:rPr>
        <w:t>replication. The cloud manager keeps record of the fragment</w:t>
      </w:r>
      <w:r w:rsidR="002E1AF7">
        <w:rPr>
          <w:color w:val="231F20"/>
          <w:sz w:val="28"/>
          <w:szCs w:val="28"/>
        </w:rPr>
        <w:t xml:space="preserve"> </w:t>
      </w:r>
      <w:r w:rsidRPr="00372E04">
        <w:rPr>
          <w:color w:val="231F20"/>
          <w:sz w:val="28"/>
          <w:szCs w:val="28"/>
        </w:rPr>
        <w:t>placement and is assumed</w:t>
      </w:r>
    </w:p>
    <w:p w:rsidR="00E75DF9" w:rsidRPr="00E75DF9" w:rsidRDefault="00E75DF9" w:rsidP="00E75DF9">
      <w:pPr>
        <w:autoSpaceDE w:val="0"/>
        <w:autoSpaceDN w:val="0"/>
        <w:adjustRightInd w:val="0"/>
        <w:spacing w:line="360" w:lineRule="auto"/>
        <w:jc w:val="both"/>
        <w:rPr>
          <w:color w:val="231F20"/>
          <w:sz w:val="28"/>
          <w:szCs w:val="28"/>
        </w:rPr>
      </w:pPr>
    </w:p>
    <w:p w:rsidR="00E96CFC" w:rsidRDefault="00E96CFC" w:rsidP="00E96CFC">
      <w:pPr>
        <w:spacing w:line="200" w:lineRule="exact"/>
      </w:pPr>
    </w:p>
    <w:p w:rsidR="00E96CFC" w:rsidRDefault="00E96CFC" w:rsidP="00E96CFC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E96CFC" w:rsidRDefault="00E96CFC" w:rsidP="00E96CFC">
      <w:pPr>
        <w:spacing w:before="4" w:line="140" w:lineRule="exact"/>
        <w:rPr>
          <w:sz w:val="14"/>
          <w:szCs w:val="14"/>
        </w:rPr>
      </w:pPr>
    </w:p>
    <w:p w:rsidR="00E96CFC" w:rsidRDefault="00E96CFC" w:rsidP="00E96CFC">
      <w:pPr>
        <w:spacing w:line="200" w:lineRule="exact"/>
      </w:pPr>
    </w:p>
    <w:p w:rsidR="00E96CFC" w:rsidRDefault="00E96CFC" w:rsidP="00E96CFC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E96CFC" w:rsidRDefault="00E96CFC" w:rsidP="00E96CFC">
      <w:pPr>
        <w:spacing w:before="4" w:line="120" w:lineRule="exact"/>
        <w:rPr>
          <w:sz w:val="13"/>
          <w:szCs w:val="13"/>
        </w:rPr>
      </w:pPr>
    </w:p>
    <w:p w:rsidR="00E96CFC" w:rsidRDefault="00E96CFC" w:rsidP="00E96CFC">
      <w:pPr>
        <w:spacing w:line="200" w:lineRule="exact"/>
      </w:pPr>
    </w:p>
    <w:p w:rsidR="00E96CFC" w:rsidRPr="00BD29DB" w:rsidRDefault="00E96CFC" w:rsidP="00E96CFC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z w:val="28"/>
          <w:szCs w:val="28"/>
        </w:rPr>
        <w:t>ro</w:t>
      </w:r>
      <w:r w:rsidRPr="00BD29DB">
        <w:rPr>
          <w:spacing w:val="-2"/>
          <w:sz w:val="28"/>
          <w:szCs w:val="28"/>
        </w:rPr>
        <w:t>c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 xml:space="preserve">ssor                     </w:t>
      </w:r>
      <w:r w:rsidRPr="00BD29DB">
        <w:rPr>
          <w:spacing w:val="29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>nt</w:t>
      </w:r>
      <w:r w:rsidRPr="00BD29DB">
        <w:rPr>
          <w:spacing w:val="1"/>
          <w:sz w:val="28"/>
          <w:szCs w:val="28"/>
        </w:rPr>
        <w:t>i</w:t>
      </w:r>
      <w:r w:rsidRPr="00BD29DB">
        <w:rPr>
          <w:sz w:val="28"/>
          <w:szCs w:val="28"/>
        </w:rPr>
        <w:t>um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2"/>
          <w:sz w:val="28"/>
          <w:szCs w:val="28"/>
        </w:rPr>
        <w:t>–</w:t>
      </w:r>
      <w:r w:rsidRPr="00BD29DB">
        <w:rPr>
          <w:spacing w:val="-6"/>
          <w:sz w:val="28"/>
          <w:szCs w:val="28"/>
        </w:rPr>
        <w:t>IV</w:t>
      </w:r>
    </w:p>
    <w:p w:rsidR="00E96CFC" w:rsidRPr="00BD29DB" w:rsidRDefault="00E96CFC" w:rsidP="00E96CFC">
      <w:pPr>
        <w:spacing w:before="6" w:line="140" w:lineRule="exact"/>
        <w:rPr>
          <w:sz w:val="28"/>
          <w:szCs w:val="28"/>
        </w:rPr>
      </w:pPr>
    </w:p>
    <w:p w:rsidR="00E96CFC" w:rsidRPr="00BD29DB" w:rsidRDefault="00E96CFC" w:rsidP="00E96CFC">
      <w:pPr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RAM  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</w:t>
      </w:r>
      <w:r w:rsidRPr="00BD29DB">
        <w:rPr>
          <w:spacing w:val="59"/>
          <w:sz w:val="28"/>
          <w:szCs w:val="28"/>
        </w:rPr>
        <w:t>4</w:t>
      </w:r>
      <w:r w:rsidRPr="00BD29DB">
        <w:rPr>
          <w:sz w:val="28"/>
          <w:szCs w:val="28"/>
        </w:rPr>
        <w:t xml:space="preserve"> GB</w:t>
      </w:r>
      <w:r w:rsidRPr="00BD29DB">
        <w:rPr>
          <w:spacing w:val="-2"/>
          <w:sz w:val="28"/>
          <w:szCs w:val="28"/>
        </w:rPr>
        <w:t xml:space="preserve"> </w:t>
      </w:r>
      <w:r w:rsidRPr="00BD29DB">
        <w:rPr>
          <w:sz w:val="28"/>
          <w:szCs w:val="28"/>
        </w:rPr>
        <w:t>(min)</w:t>
      </w:r>
    </w:p>
    <w:p w:rsidR="00E96CFC" w:rsidRPr="00BD29DB" w:rsidRDefault="00E96CFC" w:rsidP="00E96CFC">
      <w:pPr>
        <w:spacing w:before="93"/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H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</w:t>
      </w:r>
      <w:r w:rsidRPr="00BD29DB">
        <w:rPr>
          <w:spacing w:val="-1"/>
          <w:sz w:val="28"/>
          <w:szCs w:val="28"/>
        </w:rPr>
        <w:t>D</w:t>
      </w:r>
      <w:r w:rsidRPr="00BD29DB">
        <w:rPr>
          <w:sz w:val="28"/>
          <w:szCs w:val="28"/>
        </w:rPr>
        <w:t xml:space="preserve">isk                  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20 GB</w:t>
      </w:r>
    </w:p>
    <w:p w:rsidR="00E96CFC" w:rsidRPr="00BD29DB" w:rsidRDefault="00E96CFC" w:rsidP="00E96CFC">
      <w:pPr>
        <w:spacing w:before="96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K</w:t>
      </w:r>
      <w:r w:rsidRPr="00BD29DB">
        <w:rPr>
          <w:spacing w:val="3"/>
          <w:sz w:val="28"/>
          <w:szCs w:val="28"/>
        </w:rPr>
        <w:t>e</w:t>
      </w:r>
      <w:r w:rsidRPr="00BD29DB">
        <w:rPr>
          <w:sz w:val="28"/>
          <w:szCs w:val="28"/>
        </w:rPr>
        <w:t>y</w:t>
      </w:r>
      <w:r w:rsidRPr="00BD29DB">
        <w:rPr>
          <w:spacing w:val="-5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pacing w:val="2"/>
          <w:sz w:val="28"/>
          <w:szCs w:val="28"/>
        </w:rPr>
        <w:t>o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                    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tand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>rd Windows K</w:t>
      </w:r>
      <w:r w:rsidRPr="00BD29DB">
        <w:rPr>
          <w:spacing w:val="-1"/>
          <w:sz w:val="28"/>
          <w:szCs w:val="28"/>
        </w:rPr>
        <w:t>e</w:t>
      </w:r>
      <w:r w:rsidRPr="00BD29DB">
        <w:rPr>
          <w:spacing w:val="-5"/>
          <w:sz w:val="28"/>
          <w:szCs w:val="28"/>
        </w:rPr>
        <w:t>y</w:t>
      </w:r>
      <w:r w:rsidRPr="00BD29DB">
        <w:rPr>
          <w:spacing w:val="2"/>
          <w:sz w:val="28"/>
          <w:szCs w:val="28"/>
        </w:rPr>
        <w:t>b</w:t>
      </w:r>
      <w:r w:rsidRPr="00BD29DB">
        <w:rPr>
          <w:sz w:val="28"/>
          <w:szCs w:val="28"/>
        </w:rPr>
        <w:t>o</w:t>
      </w:r>
      <w:r w:rsidRPr="00BD29DB">
        <w:rPr>
          <w:spacing w:val="1"/>
          <w:sz w:val="28"/>
          <w:szCs w:val="28"/>
        </w:rPr>
        <w:t>a</w:t>
      </w:r>
      <w:r w:rsidRPr="00BD29DB">
        <w:rPr>
          <w:sz w:val="28"/>
          <w:szCs w:val="28"/>
        </w:rPr>
        <w:t>rd</w:t>
      </w:r>
    </w:p>
    <w:p w:rsidR="00E96CFC" w:rsidRPr="00BD29DB" w:rsidRDefault="00E96CFC" w:rsidP="00E96CFC">
      <w:pPr>
        <w:spacing w:before="93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Mouse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T</w:t>
      </w:r>
      <w:r w:rsidRPr="00BD29DB">
        <w:rPr>
          <w:spacing w:val="-1"/>
          <w:sz w:val="28"/>
          <w:szCs w:val="28"/>
        </w:rPr>
        <w:t>w</w:t>
      </w:r>
      <w:r w:rsidRPr="00BD29DB">
        <w:rPr>
          <w:sz w:val="28"/>
          <w:szCs w:val="28"/>
        </w:rPr>
        <w:t xml:space="preserve">o or </w:t>
      </w:r>
      <w:r w:rsidRPr="00BD29DB">
        <w:rPr>
          <w:spacing w:val="-1"/>
          <w:sz w:val="28"/>
          <w:szCs w:val="28"/>
        </w:rPr>
        <w:t>T</w:t>
      </w:r>
      <w:r w:rsidRPr="00BD29DB">
        <w:rPr>
          <w:sz w:val="28"/>
          <w:szCs w:val="28"/>
        </w:rPr>
        <w:t>hree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z w:val="28"/>
          <w:szCs w:val="28"/>
        </w:rPr>
        <w:t>ut</w:t>
      </w:r>
      <w:r w:rsidRPr="00BD29DB">
        <w:rPr>
          <w:spacing w:val="1"/>
          <w:sz w:val="28"/>
          <w:szCs w:val="28"/>
        </w:rPr>
        <w:t>t</w:t>
      </w:r>
      <w:r w:rsidRPr="00BD29DB">
        <w:rPr>
          <w:sz w:val="28"/>
          <w:szCs w:val="28"/>
        </w:rPr>
        <w:t>on Mouse</w:t>
      </w:r>
    </w:p>
    <w:p w:rsidR="00E96CFC" w:rsidRDefault="00E96CFC" w:rsidP="00E96CFC">
      <w:pPr>
        <w:spacing w:before="96"/>
        <w:ind w:left="480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Monitor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V</w:t>
      </w:r>
      <w:r w:rsidRPr="00BD29DB">
        <w:rPr>
          <w:spacing w:val="-1"/>
          <w:sz w:val="28"/>
          <w:szCs w:val="28"/>
        </w:rPr>
        <w:t>G</w:t>
      </w:r>
      <w:r w:rsidRPr="00BD29DB">
        <w:rPr>
          <w:sz w:val="28"/>
          <w:szCs w:val="28"/>
        </w:rPr>
        <w:t>A</w:t>
      </w:r>
    </w:p>
    <w:p w:rsidR="00610D49" w:rsidRPr="00BD29DB" w:rsidRDefault="00610D49" w:rsidP="00E96CFC">
      <w:pPr>
        <w:spacing w:before="96"/>
        <w:ind w:left="480"/>
        <w:rPr>
          <w:sz w:val="28"/>
          <w:szCs w:val="28"/>
        </w:rPr>
      </w:pPr>
    </w:p>
    <w:p w:rsidR="00E96CFC" w:rsidRPr="00270D01" w:rsidRDefault="00E96CFC" w:rsidP="00E96CFC">
      <w:pPr>
        <w:rPr>
          <w:sz w:val="24"/>
          <w:szCs w:val="24"/>
        </w:rPr>
      </w:pPr>
    </w:p>
    <w:p w:rsidR="00E96CFC" w:rsidRPr="00270D01" w:rsidRDefault="00E96CFC" w:rsidP="00E96CFC">
      <w:pPr>
        <w:rPr>
          <w:sz w:val="24"/>
          <w:szCs w:val="24"/>
        </w:rPr>
      </w:pPr>
    </w:p>
    <w:p w:rsidR="00E96CFC" w:rsidRPr="0086748D" w:rsidRDefault="00E96CFC" w:rsidP="00E96CFC">
      <w:pPr>
        <w:pStyle w:val="BodyTextIndent"/>
        <w:rPr>
          <w:rFonts w:ascii="Times New Roman" w:hAnsi="Times New Roman"/>
          <w:b/>
          <w:sz w:val="28"/>
          <w:szCs w:val="28"/>
        </w:rPr>
      </w:pPr>
      <w:r w:rsidRPr="0086748D">
        <w:rPr>
          <w:rFonts w:ascii="Times New Roman" w:hAnsi="Times New Roman"/>
          <w:b/>
          <w:sz w:val="28"/>
          <w:szCs w:val="28"/>
        </w:rPr>
        <w:t>Software Requirements:</w:t>
      </w:r>
    </w:p>
    <w:p w:rsidR="00E96CFC" w:rsidRPr="0086748D" w:rsidRDefault="00E96CFC" w:rsidP="00E96CFC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 xml:space="preserve">Operating System 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  <w:t>Windows XP</w:t>
      </w:r>
    </w:p>
    <w:p w:rsidR="00E96CFC" w:rsidRPr="0086748D" w:rsidRDefault="00E96CFC" w:rsidP="00E96CFC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Coding Language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 xml:space="preserve">- </w:t>
      </w:r>
      <w:r w:rsidRPr="0086748D">
        <w:rPr>
          <w:rFonts w:ascii="Times New Roman" w:hAnsi="Times New Roman"/>
          <w:sz w:val="28"/>
          <w:szCs w:val="28"/>
        </w:rPr>
        <w:tab/>
        <w:t>Java</w:t>
      </w:r>
      <w:r w:rsidR="00B1043C">
        <w:rPr>
          <w:rFonts w:ascii="Times New Roman" w:hAnsi="Times New Roman"/>
          <w:sz w:val="28"/>
          <w:szCs w:val="28"/>
        </w:rPr>
        <w:t>/J2EE(JSP,Servlet)</w:t>
      </w:r>
    </w:p>
    <w:p w:rsidR="00E96CFC" w:rsidRPr="0086748D" w:rsidRDefault="00E96CFC" w:rsidP="00E96CFC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Front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 w:rsidR="00722A3D">
        <w:rPr>
          <w:rFonts w:ascii="Times New Roman" w:hAnsi="Times New Roman"/>
          <w:sz w:val="28"/>
          <w:szCs w:val="28"/>
        </w:rPr>
        <w:t>J2EE</w:t>
      </w:r>
    </w:p>
    <w:p w:rsidR="00E96CFC" w:rsidRPr="00531059" w:rsidRDefault="00E96CFC" w:rsidP="00E96CFC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E96CFC" w:rsidRPr="00531059">
          <w:pgSz w:w="12240" w:h="15840"/>
          <w:pgMar w:top="1400" w:right="1320" w:bottom="280" w:left="1320" w:header="720" w:footer="720" w:gutter="0"/>
          <w:cols w:space="720"/>
        </w:sectPr>
      </w:pPr>
      <w:r w:rsidRPr="0086748D">
        <w:rPr>
          <w:rFonts w:ascii="Times New Roman" w:hAnsi="Times New Roman"/>
          <w:sz w:val="28"/>
          <w:szCs w:val="28"/>
        </w:rPr>
        <w:t>Back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 w:rsidR="00542AF3">
        <w:rPr>
          <w:rFonts w:ascii="Times New Roman" w:hAnsi="Times New Roman"/>
          <w:sz w:val="28"/>
          <w:szCs w:val="28"/>
        </w:rPr>
        <w:t>MySQ</w:t>
      </w:r>
      <w:r w:rsidR="007E5C2E">
        <w:rPr>
          <w:rFonts w:ascii="Times New Roman" w:hAnsi="Times New Roman"/>
          <w:sz w:val="28"/>
          <w:szCs w:val="28"/>
        </w:rPr>
        <w:t>L</w:t>
      </w:r>
    </w:p>
    <w:p w:rsidR="003D7278" w:rsidRPr="00542AF3" w:rsidRDefault="003D7278" w:rsidP="00542AF3">
      <w:pPr>
        <w:sectPr w:rsidR="003D7278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BE12CA" w:rsidRDefault="00BE12CA" w:rsidP="00531059">
      <w:pPr>
        <w:ind w:firstLine="720"/>
      </w:pPr>
    </w:p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Default="00BE12CA" w:rsidP="00BE12CA"/>
    <w:p w:rsidR="00BE12CA" w:rsidRDefault="00BE12CA" w:rsidP="00BE12CA"/>
    <w:p w:rsidR="003D7278" w:rsidRPr="00BE12CA" w:rsidRDefault="00BE12CA" w:rsidP="00BE12CA">
      <w:pPr>
        <w:tabs>
          <w:tab w:val="left" w:pos="1725"/>
        </w:tabs>
      </w:pPr>
      <w:r>
        <w:tab/>
      </w: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47F" w:rsidRDefault="0015547F" w:rsidP="00E96CFC">
      <w:r>
        <w:separator/>
      </w:r>
    </w:p>
  </w:endnote>
  <w:endnote w:type="continuationSeparator" w:id="1">
    <w:p w:rsidR="0015547F" w:rsidRDefault="0015547F" w:rsidP="00E9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47F" w:rsidRDefault="0015547F" w:rsidP="00E96CFC">
      <w:r>
        <w:separator/>
      </w:r>
    </w:p>
  </w:footnote>
  <w:footnote w:type="continuationSeparator" w:id="1">
    <w:p w:rsidR="0015547F" w:rsidRDefault="0015547F" w:rsidP="00E96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465EA"/>
    <w:multiLevelType w:val="hybridMultilevel"/>
    <w:tmpl w:val="363E5E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F1D9C"/>
    <w:multiLevelType w:val="hybridMultilevel"/>
    <w:tmpl w:val="60529A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B21F1D"/>
    <w:multiLevelType w:val="hybridMultilevel"/>
    <w:tmpl w:val="B5DEA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52A29"/>
    <w:multiLevelType w:val="hybridMultilevel"/>
    <w:tmpl w:val="356272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C6CD0"/>
    <w:multiLevelType w:val="hybridMultilevel"/>
    <w:tmpl w:val="4A4466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37E18"/>
    <w:multiLevelType w:val="hybridMultilevel"/>
    <w:tmpl w:val="89C24F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EB10B7"/>
    <w:multiLevelType w:val="hybridMultilevel"/>
    <w:tmpl w:val="CC7640A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1A991274"/>
    <w:multiLevelType w:val="hybridMultilevel"/>
    <w:tmpl w:val="2EAAA0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B1DC9"/>
    <w:multiLevelType w:val="hybridMultilevel"/>
    <w:tmpl w:val="A5D6808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1A2E61"/>
    <w:multiLevelType w:val="hybridMultilevel"/>
    <w:tmpl w:val="0C9AC8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3B419F"/>
    <w:multiLevelType w:val="hybridMultilevel"/>
    <w:tmpl w:val="57EAFE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E03173"/>
    <w:multiLevelType w:val="hybridMultilevel"/>
    <w:tmpl w:val="82C89F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3D0144"/>
    <w:multiLevelType w:val="hybridMultilevel"/>
    <w:tmpl w:val="55B446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2F4E36"/>
    <w:multiLevelType w:val="multilevel"/>
    <w:tmpl w:val="58BEF1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>
    <w:nsid w:val="45754FF8"/>
    <w:multiLevelType w:val="multilevel"/>
    <w:tmpl w:val="59801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6AB47F7"/>
    <w:multiLevelType w:val="hybridMultilevel"/>
    <w:tmpl w:val="47922D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935DF3"/>
    <w:multiLevelType w:val="hybridMultilevel"/>
    <w:tmpl w:val="F7A04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0153BF"/>
    <w:multiLevelType w:val="hybridMultilevel"/>
    <w:tmpl w:val="0B309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AB77E0"/>
    <w:multiLevelType w:val="hybridMultilevel"/>
    <w:tmpl w:val="42F40A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A42D19"/>
    <w:multiLevelType w:val="hybridMultilevel"/>
    <w:tmpl w:val="9FD05E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000DF2"/>
    <w:multiLevelType w:val="hybridMultilevel"/>
    <w:tmpl w:val="1D1E7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921B98"/>
    <w:multiLevelType w:val="hybridMultilevel"/>
    <w:tmpl w:val="B47C7E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2825AF"/>
    <w:multiLevelType w:val="hybridMultilevel"/>
    <w:tmpl w:val="D9C6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A17C3A"/>
    <w:multiLevelType w:val="hybridMultilevel"/>
    <w:tmpl w:val="41B63C5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56B17B3"/>
    <w:multiLevelType w:val="hybridMultilevel"/>
    <w:tmpl w:val="CA20C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D84B38"/>
    <w:multiLevelType w:val="hybridMultilevel"/>
    <w:tmpl w:val="D29674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DA02A4"/>
    <w:multiLevelType w:val="hybridMultilevel"/>
    <w:tmpl w:val="05F27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6F7E56"/>
    <w:multiLevelType w:val="hybridMultilevel"/>
    <w:tmpl w:val="E45C3C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FD585A"/>
    <w:multiLevelType w:val="hybridMultilevel"/>
    <w:tmpl w:val="7B8C2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081B26"/>
    <w:multiLevelType w:val="hybridMultilevel"/>
    <w:tmpl w:val="89D05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AE7624"/>
    <w:multiLevelType w:val="hybridMultilevel"/>
    <w:tmpl w:val="450064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02619B"/>
    <w:multiLevelType w:val="hybridMultilevel"/>
    <w:tmpl w:val="65389B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B26F68"/>
    <w:multiLevelType w:val="hybridMultilevel"/>
    <w:tmpl w:val="A0C89892"/>
    <w:lvl w:ilvl="0" w:tplc="CD109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8"/>
  </w:num>
  <w:num w:numId="3">
    <w:abstractNumId w:val="30"/>
  </w:num>
  <w:num w:numId="4">
    <w:abstractNumId w:val="6"/>
  </w:num>
  <w:num w:numId="5">
    <w:abstractNumId w:val="25"/>
  </w:num>
  <w:num w:numId="6">
    <w:abstractNumId w:val="9"/>
  </w:num>
  <w:num w:numId="7">
    <w:abstractNumId w:val="21"/>
  </w:num>
  <w:num w:numId="8">
    <w:abstractNumId w:val="33"/>
  </w:num>
  <w:num w:numId="9">
    <w:abstractNumId w:val="34"/>
  </w:num>
  <w:num w:numId="10">
    <w:abstractNumId w:val="24"/>
  </w:num>
  <w:num w:numId="11">
    <w:abstractNumId w:val="14"/>
  </w:num>
  <w:num w:numId="12">
    <w:abstractNumId w:val="5"/>
  </w:num>
  <w:num w:numId="13">
    <w:abstractNumId w:val="16"/>
  </w:num>
  <w:num w:numId="14">
    <w:abstractNumId w:val="23"/>
  </w:num>
  <w:num w:numId="15">
    <w:abstractNumId w:val="18"/>
  </w:num>
  <w:num w:numId="16">
    <w:abstractNumId w:val="0"/>
  </w:num>
  <w:num w:numId="17">
    <w:abstractNumId w:val="3"/>
  </w:num>
  <w:num w:numId="18">
    <w:abstractNumId w:val="27"/>
  </w:num>
  <w:num w:numId="19">
    <w:abstractNumId w:val="29"/>
  </w:num>
  <w:num w:numId="20">
    <w:abstractNumId w:val="2"/>
  </w:num>
  <w:num w:numId="21">
    <w:abstractNumId w:val="17"/>
  </w:num>
  <w:num w:numId="22">
    <w:abstractNumId w:val="31"/>
  </w:num>
  <w:num w:numId="23">
    <w:abstractNumId w:val="12"/>
  </w:num>
  <w:num w:numId="24">
    <w:abstractNumId w:val="26"/>
  </w:num>
  <w:num w:numId="25">
    <w:abstractNumId w:val="7"/>
  </w:num>
  <w:num w:numId="26">
    <w:abstractNumId w:val="1"/>
  </w:num>
  <w:num w:numId="27">
    <w:abstractNumId w:val="4"/>
  </w:num>
  <w:num w:numId="28">
    <w:abstractNumId w:val="11"/>
  </w:num>
  <w:num w:numId="29">
    <w:abstractNumId w:val="19"/>
  </w:num>
  <w:num w:numId="30">
    <w:abstractNumId w:val="28"/>
  </w:num>
  <w:num w:numId="31">
    <w:abstractNumId w:val="13"/>
  </w:num>
  <w:num w:numId="32">
    <w:abstractNumId w:val="20"/>
  </w:num>
  <w:num w:numId="33">
    <w:abstractNumId w:val="32"/>
  </w:num>
  <w:num w:numId="34">
    <w:abstractNumId w:val="22"/>
  </w:num>
  <w:num w:numId="3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278"/>
    <w:rsid w:val="00000091"/>
    <w:rsid w:val="00004CA8"/>
    <w:rsid w:val="00006A36"/>
    <w:rsid w:val="00007885"/>
    <w:rsid w:val="000103B6"/>
    <w:rsid w:val="00011A45"/>
    <w:rsid w:val="00012027"/>
    <w:rsid w:val="00013817"/>
    <w:rsid w:val="0002006D"/>
    <w:rsid w:val="00023FA0"/>
    <w:rsid w:val="000272D1"/>
    <w:rsid w:val="00037688"/>
    <w:rsid w:val="000417D2"/>
    <w:rsid w:val="00042E57"/>
    <w:rsid w:val="00045639"/>
    <w:rsid w:val="00050441"/>
    <w:rsid w:val="00050F0C"/>
    <w:rsid w:val="00052A39"/>
    <w:rsid w:val="00057563"/>
    <w:rsid w:val="00061B12"/>
    <w:rsid w:val="00067FCF"/>
    <w:rsid w:val="00076CD8"/>
    <w:rsid w:val="00077BE7"/>
    <w:rsid w:val="00081093"/>
    <w:rsid w:val="00083192"/>
    <w:rsid w:val="00092E86"/>
    <w:rsid w:val="00096F7A"/>
    <w:rsid w:val="000A3E50"/>
    <w:rsid w:val="000B07FB"/>
    <w:rsid w:val="000B331B"/>
    <w:rsid w:val="000B5B2A"/>
    <w:rsid w:val="000B7705"/>
    <w:rsid w:val="000B7806"/>
    <w:rsid w:val="000C2587"/>
    <w:rsid w:val="000C5325"/>
    <w:rsid w:val="000C72CE"/>
    <w:rsid w:val="000D0EC1"/>
    <w:rsid w:val="00100801"/>
    <w:rsid w:val="0010512C"/>
    <w:rsid w:val="001056FC"/>
    <w:rsid w:val="00106E62"/>
    <w:rsid w:val="00111ABA"/>
    <w:rsid w:val="00114707"/>
    <w:rsid w:val="00114C76"/>
    <w:rsid w:val="00116A2B"/>
    <w:rsid w:val="00124DAE"/>
    <w:rsid w:val="001277E4"/>
    <w:rsid w:val="001359B2"/>
    <w:rsid w:val="00137ABD"/>
    <w:rsid w:val="00143600"/>
    <w:rsid w:val="001500A1"/>
    <w:rsid w:val="00154546"/>
    <w:rsid w:val="0015547F"/>
    <w:rsid w:val="001560BA"/>
    <w:rsid w:val="0016288A"/>
    <w:rsid w:val="00163301"/>
    <w:rsid w:val="00171217"/>
    <w:rsid w:val="00174665"/>
    <w:rsid w:val="00174BB7"/>
    <w:rsid w:val="00174FC5"/>
    <w:rsid w:val="0017567D"/>
    <w:rsid w:val="0017578D"/>
    <w:rsid w:val="0017686D"/>
    <w:rsid w:val="00191E0B"/>
    <w:rsid w:val="00195E83"/>
    <w:rsid w:val="001A1693"/>
    <w:rsid w:val="001A36F7"/>
    <w:rsid w:val="001A42D1"/>
    <w:rsid w:val="001B5BF7"/>
    <w:rsid w:val="001B7C53"/>
    <w:rsid w:val="001C39D2"/>
    <w:rsid w:val="001D4507"/>
    <w:rsid w:val="002110C5"/>
    <w:rsid w:val="002114D7"/>
    <w:rsid w:val="0021480B"/>
    <w:rsid w:val="00217B75"/>
    <w:rsid w:val="00220682"/>
    <w:rsid w:val="00224D87"/>
    <w:rsid w:val="002334DA"/>
    <w:rsid w:val="00233810"/>
    <w:rsid w:val="00240045"/>
    <w:rsid w:val="002423BE"/>
    <w:rsid w:val="00244201"/>
    <w:rsid w:val="002457C8"/>
    <w:rsid w:val="00245B8D"/>
    <w:rsid w:val="00246E9A"/>
    <w:rsid w:val="00253522"/>
    <w:rsid w:val="00260F4B"/>
    <w:rsid w:val="00261410"/>
    <w:rsid w:val="00261573"/>
    <w:rsid w:val="002626AA"/>
    <w:rsid w:val="00262889"/>
    <w:rsid w:val="00262906"/>
    <w:rsid w:val="00266245"/>
    <w:rsid w:val="00270D01"/>
    <w:rsid w:val="00280C7B"/>
    <w:rsid w:val="00284759"/>
    <w:rsid w:val="00291699"/>
    <w:rsid w:val="00294660"/>
    <w:rsid w:val="00295D67"/>
    <w:rsid w:val="00297629"/>
    <w:rsid w:val="002A2EC3"/>
    <w:rsid w:val="002C081A"/>
    <w:rsid w:val="002C17BB"/>
    <w:rsid w:val="002C30EB"/>
    <w:rsid w:val="002C4CC3"/>
    <w:rsid w:val="002E1AF7"/>
    <w:rsid w:val="002E2732"/>
    <w:rsid w:val="002E6139"/>
    <w:rsid w:val="002E6495"/>
    <w:rsid w:val="002E67FB"/>
    <w:rsid w:val="002F0ECC"/>
    <w:rsid w:val="002F2524"/>
    <w:rsid w:val="002F79E3"/>
    <w:rsid w:val="003026D7"/>
    <w:rsid w:val="00307975"/>
    <w:rsid w:val="0031252B"/>
    <w:rsid w:val="00323A3F"/>
    <w:rsid w:val="0032682D"/>
    <w:rsid w:val="00330B3A"/>
    <w:rsid w:val="003327B2"/>
    <w:rsid w:val="003353AE"/>
    <w:rsid w:val="003367CB"/>
    <w:rsid w:val="00336AD0"/>
    <w:rsid w:val="0034128A"/>
    <w:rsid w:val="003413D0"/>
    <w:rsid w:val="003428B7"/>
    <w:rsid w:val="00344E3F"/>
    <w:rsid w:val="003531A0"/>
    <w:rsid w:val="003608AD"/>
    <w:rsid w:val="00362E21"/>
    <w:rsid w:val="003678DE"/>
    <w:rsid w:val="00372BA7"/>
    <w:rsid w:val="00372E04"/>
    <w:rsid w:val="00377206"/>
    <w:rsid w:val="00382A25"/>
    <w:rsid w:val="00390CA4"/>
    <w:rsid w:val="003A1731"/>
    <w:rsid w:val="003A3E15"/>
    <w:rsid w:val="003A7E16"/>
    <w:rsid w:val="003B4132"/>
    <w:rsid w:val="003B78FA"/>
    <w:rsid w:val="003C0963"/>
    <w:rsid w:val="003C4207"/>
    <w:rsid w:val="003D223E"/>
    <w:rsid w:val="003D3B23"/>
    <w:rsid w:val="003D3C17"/>
    <w:rsid w:val="003D7278"/>
    <w:rsid w:val="003E131A"/>
    <w:rsid w:val="003E1E43"/>
    <w:rsid w:val="003E27AB"/>
    <w:rsid w:val="003E4670"/>
    <w:rsid w:val="003E5E57"/>
    <w:rsid w:val="003F4DCF"/>
    <w:rsid w:val="00403407"/>
    <w:rsid w:val="0041289D"/>
    <w:rsid w:val="00413434"/>
    <w:rsid w:val="004140D7"/>
    <w:rsid w:val="004142A8"/>
    <w:rsid w:val="00423D82"/>
    <w:rsid w:val="00424709"/>
    <w:rsid w:val="004300B1"/>
    <w:rsid w:val="0043046C"/>
    <w:rsid w:val="0043139E"/>
    <w:rsid w:val="00435EA0"/>
    <w:rsid w:val="00441CF1"/>
    <w:rsid w:val="0044294E"/>
    <w:rsid w:val="00450F8F"/>
    <w:rsid w:val="00452DE1"/>
    <w:rsid w:val="00455C12"/>
    <w:rsid w:val="00461894"/>
    <w:rsid w:val="00465668"/>
    <w:rsid w:val="004673B7"/>
    <w:rsid w:val="00467EAE"/>
    <w:rsid w:val="00471572"/>
    <w:rsid w:val="00473505"/>
    <w:rsid w:val="00496E23"/>
    <w:rsid w:val="004A5EAE"/>
    <w:rsid w:val="004A60D3"/>
    <w:rsid w:val="004A7A0D"/>
    <w:rsid w:val="004A7F14"/>
    <w:rsid w:val="004B1D24"/>
    <w:rsid w:val="004B1F8F"/>
    <w:rsid w:val="004B264B"/>
    <w:rsid w:val="004B51D5"/>
    <w:rsid w:val="004C2E0D"/>
    <w:rsid w:val="004C3955"/>
    <w:rsid w:val="004D2551"/>
    <w:rsid w:val="004D3B3F"/>
    <w:rsid w:val="004D3EBA"/>
    <w:rsid w:val="004D5FF4"/>
    <w:rsid w:val="004E03FC"/>
    <w:rsid w:val="004E7F8A"/>
    <w:rsid w:val="004F20EC"/>
    <w:rsid w:val="004F38E0"/>
    <w:rsid w:val="004F5360"/>
    <w:rsid w:val="004F538D"/>
    <w:rsid w:val="00500B41"/>
    <w:rsid w:val="005014D7"/>
    <w:rsid w:val="00505E59"/>
    <w:rsid w:val="00513A1D"/>
    <w:rsid w:val="0051778A"/>
    <w:rsid w:val="005241C7"/>
    <w:rsid w:val="00524E08"/>
    <w:rsid w:val="00530104"/>
    <w:rsid w:val="00531059"/>
    <w:rsid w:val="00532197"/>
    <w:rsid w:val="0053280F"/>
    <w:rsid w:val="005367FF"/>
    <w:rsid w:val="00542AF3"/>
    <w:rsid w:val="00543374"/>
    <w:rsid w:val="005509D6"/>
    <w:rsid w:val="0055143B"/>
    <w:rsid w:val="00564193"/>
    <w:rsid w:val="00565231"/>
    <w:rsid w:val="005654BE"/>
    <w:rsid w:val="005716D6"/>
    <w:rsid w:val="00574100"/>
    <w:rsid w:val="00574365"/>
    <w:rsid w:val="00584D4E"/>
    <w:rsid w:val="00586B85"/>
    <w:rsid w:val="00591B4F"/>
    <w:rsid w:val="00596609"/>
    <w:rsid w:val="00596FE2"/>
    <w:rsid w:val="005A6310"/>
    <w:rsid w:val="005A6FF8"/>
    <w:rsid w:val="005A7278"/>
    <w:rsid w:val="005B50A5"/>
    <w:rsid w:val="005C748E"/>
    <w:rsid w:val="005C7650"/>
    <w:rsid w:val="005C7E1F"/>
    <w:rsid w:val="005D40EB"/>
    <w:rsid w:val="005D582F"/>
    <w:rsid w:val="005E0321"/>
    <w:rsid w:val="005E2952"/>
    <w:rsid w:val="005F02DF"/>
    <w:rsid w:val="00600BBD"/>
    <w:rsid w:val="00605E89"/>
    <w:rsid w:val="00610D49"/>
    <w:rsid w:val="00611BD1"/>
    <w:rsid w:val="00624AF8"/>
    <w:rsid w:val="00631DA1"/>
    <w:rsid w:val="006349C7"/>
    <w:rsid w:val="00657540"/>
    <w:rsid w:val="00657E85"/>
    <w:rsid w:val="00661619"/>
    <w:rsid w:val="00674194"/>
    <w:rsid w:val="00677000"/>
    <w:rsid w:val="006815DD"/>
    <w:rsid w:val="0068447E"/>
    <w:rsid w:val="00685717"/>
    <w:rsid w:val="00686E16"/>
    <w:rsid w:val="00692951"/>
    <w:rsid w:val="00697965"/>
    <w:rsid w:val="006A2648"/>
    <w:rsid w:val="006A6918"/>
    <w:rsid w:val="006A7718"/>
    <w:rsid w:val="006B77B9"/>
    <w:rsid w:val="006C4C6F"/>
    <w:rsid w:val="006C4F70"/>
    <w:rsid w:val="006D3088"/>
    <w:rsid w:val="006D6864"/>
    <w:rsid w:val="006D6DB1"/>
    <w:rsid w:val="006E0F2C"/>
    <w:rsid w:val="006E44C5"/>
    <w:rsid w:val="006F00B2"/>
    <w:rsid w:val="006F3F31"/>
    <w:rsid w:val="006F7702"/>
    <w:rsid w:val="0070733F"/>
    <w:rsid w:val="007151E0"/>
    <w:rsid w:val="00720259"/>
    <w:rsid w:val="00722A3D"/>
    <w:rsid w:val="0072419B"/>
    <w:rsid w:val="00724D39"/>
    <w:rsid w:val="0073158D"/>
    <w:rsid w:val="007325DF"/>
    <w:rsid w:val="0073303D"/>
    <w:rsid w:val="0073436E"/>
    <w:rsid w:val="007379F2"/>
    <w:rsid w:val="00742FC2"/>
    <w:rsid w:val="0074751A"/>
    <w:rsid w:val="007558A0"/>
    <w:rsid w:val="00763FCD"/>
    <w:rsid w:val="00764ACF"/>
    <w:rsid w:val="00764FD0"/>
    <w:rsid w:val="00773DFC"/>
    <w:rsid w:val="00776CDD"/>
    <w:rsid w:val="007803F6"/>
    <w:rsid w:val="0078129F"/>
    <w:rsid w:val="007821B1"/>
    <w:rsid w:val="0078304D"/>
    <w:rsid w:val="00783FE4"/>
    <w:rsid w:val="007A2FE6"/>
    <w:rsid w:val="007B0D39"/>
    <w:rsid w:val="007B1F68"/>
    <w:rsid w:val="007B23BB"/>
    <w:rsid w:val="007C2410"/>
    <w:rsid w:val="007C4B94"/>
    <w:rsid w:val="007D0707"/>
    <w:rsid w:val="007D2C7C"/>
    <w:rsid w:val="007D6FF1"/>
    <w:rsid w:val="007E2A0E"/>
    <w:rsid w:val="007E5369"/>
    <w:rsid w:val="007E5C2E"/>
    <w:rsid w:val="007F1635"/>
    <w:rsid w:val="007F7B6C"/>
    <w:rsid w:val="008039C5"/>
    <w:rsid w:val="008179D4"/>
    <w:rsid w:val="00826998"/>
    <w:rsid w:val="0083301A"/>
    <w:rsid w:val="00841F84"/>
    <w:rsid w:val="00846101"/>
    <w:rsid w:val="0084778E"/>
    <w:rsid w:val="00847900"/>
    <w:rsid w:val="00855C58"/>
    <w:rsid w:val="00862597"/>
    <w:rsid w:val="0086615C"/>
    <w:rsid w:val="0086748D"/>
    <w:rsid w:val="008674B6"/>
    <w:rsid w:val="00872841"/>
    <w:rsid w:val="008762C3"/>
    <w:rsid w:val="00876678"/>
    <w:rsid w:val="008821B9"/>
    <w:rsid w:val="00897F35"/>
    <w:rsid w:val="008A2C79"/>
    <w:rsid w:val="008A7EE3"/>
    <w:rsid w:val="008B4BA2"/>
    <w:rsid w:val="008C0ED4"/>
    <w:rsid w:val="008C5237"/>
    <w:rsid w:val="008C7FDF"/>
    <w:rsid w:val="008E0548"/>
    <w:rsid w:val="008E5C9E"/>
    <w:rsid w:val="008E5F0A"/>
    <w:rsid w:val="008F43BD"/>
    <w:rsid w:val="008F47BF"/>
    <w:rsid w:val="00900924"/>
    <w:rsid w:val="00905D5A"/>
    <w:rsid w:val="00911368"/>
    <w:rsid w:val="00912F70"/>
    <w:rsid w:val="009179AB"/>
    <w:rsid w:val="009219A4"/>
    <w:rsid w:val="00923154"/>
    <w:rsid w:val="009259E3"/>
    <w:rsid w:val="0092725B"/>
    <w:rsid w:val="00933AC9"/>
    <w:rsid w:val="00933F04"/>
    <w:rsid w:val="009345C7"/>
    <w:rsid w:val="009374DC"/>
    <w:rsid w:val="00941945"/>
    <w:rsid w:val="0094198B"/>
    <w:rsid w:val="00944176"/>
    <w:rsid w:val="00945BBC"/>
    <w:rsid w:val="00945C76"/>
    <w:rsid w:val="00965825"/>
    <w:rsid w:val="009672FC"/>
    <w:rsid w:val="0096787F"/>
    <w:rsid w:val="009710F3"/>
    <w:rsid w:val="0097284B"/>
    <w:rsid w:val="009764F0"/>
    <w:rsid w:val="00997DDC"/>
    <w:rsid w:val="009A73AB"/>
    <w:rsid w:val="009B014F"/>
    <w:rsid w:val="009B23D2"/>
    <w:rsid w:val="009B41EA"/>
    <w:rsid w:val="009B6085"/>
    <w:rsid w:val="009B7A9F"/>
    <w:rsid w:val="009C230E"/>
    <w:rsid w:val="009C4030"/>
    <w:rsid w:val="009D295A"/>
    <w:rsid w:val="009D6114"/>
    <w:rsid w:val="009D635A"/>
    <w:rsid w:val="009D6783"/>
    <w:rsid w:val="009F13A7"/>
    <w:rsid w:val="009F1E18"/>
    <w:rsid w:val="009F4F1F"/>
    <w:rsid w:val="009F61F2"/>
    <w:rsid w:val="009F7DF9"/>
    <w:rsid w:val="00A0411F"/>
    <w:rsid w:val="00A14F77"/>
    <w:rsid w:val="00A15599"/>
    <w:rsid w:val="00A33DC9"/>
    <w:rsid w:val="00A42AF8"/>
    <w:rsid w:val="00A44FCC"/>
    <w:rsid w:val="00A45A3B"/>
    <w:rsid w:val="00A47634"/>
    <w:rsid w:val="00A577E9"/>
    <w:rsid w:val="00A61E27"/>
    <w:rsid w:val="00A64E62"/>
    <w:rsid w:val="00A71E3B"/>
    <w:rsid w:val="00A815AC"/>
    <w:rsid w:val="00A818BA"/>
    <w:rsid w:val="00A84CB0"/>
    <w:rsid w:val="00A958C1"/>
    <w:rsid w:val="00AA5236"/>
    <w:rsid w:val="00AB4B79"/>
    <w:rsid w:val="00AB75A4"/>
    <w:rsid w:val="00AB7633"/>
    <w:rsid w:val="00AD38B8"/>
    <w:rsid w:val="00AD53A3"/>
    <w:rsid w:val="00AD54A8"/>
    <w:rsid w:val="00AE193B"/>
    <w:rsid w:val="00AF0086"/>
    <w:rsid w:val="00AF3A33"/>
    <w:rsid w:val="00AF4761"/>
    <w:rsid w:val="00AF7C65"/>
    <w:rsid w:val="00B03536"/>
    <w:rsid w:val="00B04E81"/>
    <w:rsid w:val="00B1043C"/>
    <w:rsid w:val="00B13CF7"/>
    <w:rsid w:val="00B26C0B"/>
    <w:rsid w:val="00B27505"/>
    <w:rsid w:val="00B339BF"/>
    <w:rsid w:val="00B34D59"/>
    <w:rsid w:val="00B51288"/>
    <w:rsid w:val="00B52620"/>
    <w:rsid w:val="00B53FDE"/>
    <w:rsid w:val="00B55C00"/>
    <w:rsid w:val="00B57BAB"/>
    <w:rsid w:val="00B70136"/>
    <w:rsid w:val="00B7203E"/>
    <w:rsid w:val="00B76064"/>
    <w:rsid w:val="00B76317"/>
    <w:rsid w:val="00B774EC"/>
    <w:rsid w:val="00B77CB2"/>
    <w:rsid w:val="00B8092E"/>
    <w:rsid w:val="00B8300F"/>
    <w:rsid w:val="00B971EB"/>
    <w:rsid w:val="00B97454"/>
    <w:rsid w:val="00B97D62"/>
    <w:rsid w:val="00B97D90"/>
    <w:rsid w:val="00BA3691"/>
    <w:rsid w:val="00BB2D6A"/>
    <w:rsid w:val="00BB457D"/>
    <w:rsid w:val="00BB6625"/>
    <w:rsid w:val="00BC0F30"/>
    <w:rsid w:val="00BD0B69"/>
    <w:rsid w:val="00BD29DB"/>
    <w:rsid w:val="00BE06A0"/>
    <w:rsid w:val="00BE0848"/>
    <w:rsid w:val="00BE12CA"/>
    <w:rsid w:val="00BE42FA"/>
    <w:rsid w:val="00BE67E2"/>
    <w:rsid w:val="00C00BB6"/>
    <w:rsid w:val="00C0309A"/>
    <w:rsid w:val="00C04188"/>
    <w:rsid w:val="00C04CE9"/>
    <w:rsid w:val="00C1038D"/>
    <w:rsid w:val="00C17C92"/>
    <w:rsid w:val="00C211B6"/>
    <w:rsid w:val="00C21F5A"/>
    <w:rsid w:val="00C244F6"/>
    <w:rsid w:val="00C25EA4"/>
    <w:rsid w:val="00C360F1"/>
    <w:rsid w:val="00C43E72"/>
    <w:rsid w:val="00C473E7"/>
    <w:rsid w:val="00C52471"/>
    <w:rsid w:val="00C5356B"/>
    <w:rsid w:val="00C55812"/>
    <w:rsid w:val="00C625D1"/>
    <w:rsid w:val="00C62EB3"/>
    <w:rsid w:val="00C71E09"/>
    <w:rsid w:val="00C765A4"/>
    <w:rsid w:val="00C7785E"/>
    <w:rsid w:val="00C83692"/>
    <w:rsid w:val="00C83BAB"/>
    <w:rsid w:val="00C90AD8"/>
    <w:rsid w:val="00C931A8"/>
    <w:rsid w:val="00C947B0"/>
    <w:rsid w:val="00C953E3"/>
    <w:rsid w:val="00C9656D"/>
    <w:rsid w:val="00CB0B0C"/>
    <w:rsid w:val="00CB5F13"/>
    <w:rsid w:val="00CB6B43"/>
    <w:rsid w:val="00CD4F11"/>
    <w:rsid w:val="00CD6BB5"/>
    <w:rsid w:val="00CD74F9"/>
    <w:rsid w:val="00CE7325"/>
    <w:rsid w:val="00CF246C"/>
    <w:rsid w:val="00CF277B"/>
    <w:rsid w:val="00CF5D1B"/>
    <w:rsid w:val="00CF6765"/>
    <w:rsid w:val="00D015B2"/>
    <w:rsid w:val="00D04C63"/>
    <w:rsid w:val="00D066F2"/>
    <w:rsid w:val="00D07ED1"/>
    <w:rsid w:val="00D122A7"/>
    <w:rsid w:val="00D16B4E"/>
    <w:rsid w:val="00D238D7"/>
    <w:rsid w:val="00D2494E"/>
    <w:rsid w:val="00D513B8"/>
    <w:rsid w:val="00D5648C"/>
    <w:rsid w:val="00D73F14"/>
    <w:rsid w:val="00D81E99"/>
    <w:rsid w:val="00D86C75"/>
    <w:rsid w:val="00DA2B8B"/>
    <w:rsid w:val="00DB21F7"/>
    <w:rsid w:val="00DB49A2"/>
    <w:rsid w:val="00DB5228"/>
    <w:rsid w:val="00DB7D11"/>
    <w:rsid w:val="00DC0194"/>
    <w:rsid w:val="00DC05BB"/>
    <w:rsid w:val="00DC1065"/>
    <w:rsid w:val="00DC3F3F"/>
    <w:rsid w:val="00DC6DED"/>
    <w:rsid w:val="00DD1558"/>
    <w:rsid w:val="00DD4998"/>
    <w:rsid w:val="00DE0381"/>
    <w:rsid w:val="00DE2AF3"/>
    <w:rsid w:val="00DE7058"/>
    <w:rsid w:val="00DF0364"/>
    <w:rsid w:val="00DF46C5"/>
    <w:rsid w:val="00E07500"/>
    <w:rsid w:val="00E116FE"/>
    <w:rsid w:val="00E14BE1"/>
    <w:rsid w:val="00E202E7"/>
    <w:rsid w:val="00E27AF1"/>
    <w:rsid w:val="00E31BC9"/>
    <w:rsid w:val="00E33867"/>
    <w:rsid w:val="00E3466E"/>
    <w:rsid w:val="00E37492"/>
    <w:rsid w:val="00E432EF"/>
    <w:rsid w:val="00E6058C"/>
    <w:rsid w:val="00E718DB"/>
    <w:rsid w:val="00E72697"/>
    <w:rsid w:val="00E7433D"/>
    <w:rsid w:val="00E750FF"/>
    <w:rsid w:val="00E75DF9"/>
    <w:rsid w:val="00E8475D"/>
    <w:rsid w:val="00E85825"/>
    <w:rsid w:val="00E87FC8"/>
    <w:rsid w:val="00E91155"/>
    <w:rsid w:val="00E9165F"/>
    <w:rsid w:val="00E94060"/>
    <w:rsid w:val="00E96CFC"/>
    <w:rsid w:val="00E9741C"/>
    <w:rsid w:val="00EA6111"/>
    <w:rsid w:val="00EC5137"/>
    <w:rsid w:val="00EC797B"/>
    <w:rsid w:val="00ED22D5"/>
    <w:rsid w:val="00ED56A4"/>
    <w:rsid w:val="00ED61F5"/>
    <w:rsid w:val="00ED6E94"/>
    <w:rsid w:val="00EE2C1E"/>
    <w:rsid w:val="00EE7195"/>
    <w:rsid w:val="00EE7D03"/>
    <w:rsid w:val="00EF597F"/>
    <w:rsid w:val="00EF77CE"/>
    <w:rsid w:val="00F032DE"/>
    <w:rsid w:val="00F041F5"/>
    <w:rsid w:val="00F04672"/>
    <w:rsid w:val="00F1001B"/>
    <w:rsid w:val="00F15B0D"/>
    <w:rsid w:val="00F237FE"/>
    <w:rsid w:val="00F23B27"/>
    <w:rsid w:val="00F31AE3"/>
    <w:rsid w:val="00F349D9"/>
    <w:rsid w:val="00F37F99"/>
    <w:rsid w:val="00F43653"/>
    <w:rsid w:val="00F51DEE"/>
    <w:rsid w:val="00F53257"/>
    <w:rsid w:val="00F55D8F"/>
    <w:rsid w:val="00F5780F"/>
    <w:rsid w:val="00F6683B"/>
    <w:rsid w:val="00F722FC"/>
    <w:rsid w:val="00F7496A"/>
    <w:rsid w:val="00F83D42"/>
    <w:rsid w:val="00F902DB"/>
    <w:rsid w:val="00F91806"/>
    <w:rsid w:val="00F9364F"/>
    <w:rsid w:val="00F943DD"/>
    <w:rsid w:val="00F94D15"/>
    <w:rsid w:val="00F9555B"/>
    <w:rsid w:val="00FA37D1"/>
    <w:rsid w:val="00FA747A"/>
    <w:rsid w:val="00FB4069"/>
    <w:rsid w:val="00FB6ABE"/>
    <w:rsid w:val="00FC314E"/>
    <w:rsid w:val="00FC7001"/>
    <w:rsid w:val="00FD3B14"/>
    <w:rsid w:val="00FE380A"/>
    <w:rsid w:val="00FF02A9"/>
    <w:rsid w:val="00FF51C7"/>
    <w:rsid w:val="00FF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TMKS Infotech</cp:lastModifiedBy>
  <cp:revision>734</cp:revision>
  <dcterms:created xsi:type="dcterms:W3CDTF">2017-11-15T06:59:00Z</dcterms:created>
  <dcterms:modified xsi:type="dcterms:W3CDTF">2018-12-29T07:41:00Z</dcterms:modified>
</cp:coreProperties>
</file>